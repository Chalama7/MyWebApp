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A375A" w14:textId="769FC541" w:rsidR="005A1C60" w:rsidRDefault="003A5FEB">
      <w:pPr>
        <w:pStyle w:val="div"/>
        <w:pBdr>
          <w:bottom w:val="none" w:sz="0" w:space="31" w:color="auto"/>
        </w:pBdr>
        <w:spacing w:line="20" w:lineRule="exact"/>
        <w:rPr>
          <w:rFonts w:ascii="Nunito" w:eastAsia="Nunito" w:hAnsi="Nunito" w:cs="Nunito"/>
          <w:color w:val="000000"/>
          <w:sz w:val="20"/>
          <w:szCs w:val="20"/>
        </w:rPr>
      </w:pPr>
      <w:r>
        <w:rPr>
          <w:rFonts w:ascii="Nunito" w:eastAsia="Nunito" w:hAnsi="Nunito" w:cs="Nunito"/>
          <w:noProof/>
          <w:color w:val="000000"/>
          <w:sz w:val="20"/>
          <w:szCs w:val="20"/>
        </w:rPr>
        <w:drawing>
          <wp:anchor distT="0" distB="0" distL="114300" distR="114300" simplePos="0" relativeHeight="251659264" behindDoc="0" locked="0" layoutInCell="0" allowOverlap="1" wp14:anchorId="19FCC075" wp14:editId="1DABA2C5">
            <wp:simplePos x="0" y="0"/>
            <wp:positionH relativeFrom="page">
              <wp:posOffset>0</wp:posOffset>
            </wp:positionH>
            <wp:positionV relativeFrom="page">
              <wp:posOffset>0</wp:posOffset>
            </wp:positionV>
            <wp:extent cx="7772400" cy="101600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a:stretch>
                      <a:fillRect/>
                    </a:stretch>
                  </pic:blipFill>
                  <pic:spPr>
                    <a:xfrm>
                      <a:off x="0" y="0"/>
                      <a:ext cx="7772400" cy="1016000"/>
                    </a:xfrm>
                    <a:prstGeom prst="rect">
                      <a:avLst/>
                    </a:prstGeom>
                    <a:ln>
                      <a:noFill/>
                    </a:ln>
                  </pic:spPr>
                </pic:pic>
              </a:graphicData>
            </a:graphic>
          </wp:anchor>
        </w:drawing>
      </w:r>
    </w:p>
    <w:p w14:paraId="358A2660" w14:textId="77BF3424" w:rsidR="005A1C60" w:rsidRDefault="005722E0">
      <w:pPr>
        <w:pStyle w:val="div"/>
        <w:spacing w:line="800" w:lineRule="exact"/>
        <w:rPr>
          <w:rFonts w:ascii="Nunito" w:eastAsia="Nunito" w:hAnsi="Nunito" w:cs="Nunito"/>
          <w:color w:val="000000"/>
          <w:sz w:val="20"/>
          <w:szCs w:val="20"/>
        </w:rPr>
      </w:pPr>
      <w:r>
        <w:rPr>
          <w:b/>
          <w:noProof/>
          <w:sz w:val="22"/>
          <w:szCs w:val="22"/>
        </w:rPr>
        <w:drawing>
          <wp:anchor distT="0" distB="0" distL="0" distR="0" simplePos="0" relativeHeight="251783168" behindDoc="0" locked="0" layoutInCell="1" allowOverlap="1" wp14:anchorId="4B1DAD4E" wp14:editId="30922414">
            <wp:simplePos x="0" y="0"/>
            <wp:positionH relativeFrom="page">
              <wp:posOffset>1130300</wp:posOffset>
            </wp:positionH>
            <wp:positionV relativeFrom="paragraph">
              <wp:posOffset>603250</wp:posOffset>
            </wp:positionV>
            <wp:extent cx="869950" cy="535305"/>
            <wp:effectExtent l="0" t="0" r="6350" b="0"/>
            <wp:wrapThrough wrapText="bothSides">
              <wp:wrapPolygon edited="0">
                <wp:start x="0" y="0"/>
                <wp:lineTo x="0" y="20754"/>
                <wp:lineTo x="21285" y="20754"/>
                <wp:lineTo x="21285" y="0"/>
                <wp:lineTo x="0" y="0"/>
              </wp:wrapPolygon>
            </wp:wrapThrough>
            <wp:docPr id="1678400049"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950" cy="535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anchor distT="0" distB="0" distL="114300" distR="114300" simplePos="0" relativeHeight="251784192" behindDoc="0" locked="0" layoutInCell="1" allowOverlap="1" wp14:anchorId="71519A50" wp14:editId="7D403B6A">
            <wp:simplePos x="0" y="0"/>
            <wp:positionH relativeFrom="column">
              <wp:posOffset>1568450</wp:posOffset>
            </wp:positionH>
            <wp:positionV relativeFrom="paragraph">
              <wp:posOffset>539115</wp:posOffset>
            </wp:positionV>
            <wp:extent cx="608965" cy="608965"/>
            <wp:effectExtent l="0" t="0" r="635" b="635"/>
            <wp:wrapThrough wrapText="bothSides">
              <wp:wrapPolygon edited="0">
                <wp:start x="8108" y="0"/>
                <wp:lineTo x="1351" y="4054"/>
                <wp:lineTo x="0" y="6081"/>
                <wp:lineTo x="0" y="15541"/>
                <wp:lineTo x="4054" y="20947"/>
                <wp:lineTo x="8108" y="20947"/>
                <wp:lineTo x="12838" y="20947"/>
                <wp:lineTo x="16893" y="20947"/>
                <wp:lineTo x="20947" y="15541"/>
                <wp:lineTo x="20947" y="6081"/>
                <wp:lineTo x="19595" y="4054"/>
                <wp:lineTo x="12838" y="0"/>
                <wp:lineTo x="8108" y="0"/>
              </wp:wrapPolygon>
            </wp:wrapThrough>
            <wp:docPr id="1939517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17182" name="Picture 1939517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margin">
              <wp14:pctWidth>0</wp14:pctWidth>
            </wp14:sizeRelH>
            <wp14:sizeRelV relativeFrom="margin">
              <wp14:pctHeight>0</wp14:pctHeight>
            </wp14:sizeRelV>
          </wp:anchor>
        </w:drawing>
      </w:r>
      <w:r>
        <w:rPr>
          <w:b/>
          <w:noProof/>
          <w:sz w:val="22"/>
          <w:szCs w:val="22"/>
        </w:rPr>
        <w:drawing>
          <wp:anchor distT="0" distB="0" distL="0" distR="0" simplePos="0" relativeHeight="251781120" behindDoc="0" locked="0" layoutInCell="1" allowOverlap="1" wp14:anchorId="2C2EEBDE" wp14:editId="6C1147DD">
            <wp:simplePos x="0" y="0"/>
            <wp:positionH relativeFrom="page">
              <wp:posOffset>101600</wp:posOffset>
            </wp:positionH>
            <wp:positionV relativeFrom="paragraph">
              <wp:posOffset>584200</wp:posOffset>
            </wp:positionV>
            <wp:extent cx="917575" cy="552450"/>
            <wp:effectExtent l="0" t="0" r="0" b="0"/>
            <wp:wrapThrough wrapText="bothSides">
              <wp:wrapPolygon edited="0">
                <wp:start x="0" y="0"/>
                <wp:lineTo x="0" y="20855"/>
                <wp:lineTo x="21077" y="20855"/>
                <wp:lineTo x="21077" y="0"/>
                <wp:lineTo x="0" y="0"/>
              </wp:wrapPolygon>
            </wp:wrapThrough>
            <wp:docPr id="1111358840" name="Picture 3" descr="A logo with text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logo with text and a circ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57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EBB">
        <w:rPr>
          <w:noProof/>
        </w:rPr>
        <mc:AlternateContent>
          <mc:Choice Requires="wps">
            <w:drawing>
              <wp:anchor distT="0" distB="0" distL="114300" distR="114300" simplePos="0" relativeHeight="251535360" behindDoc="1" locked="0" layoutInCell="0" allowOverlap="1" wp14:anchorId="35840270" wp14:editId="048ACE2E">
                <wp:simplePos x="0" y="0"/>
                <wp:positionH relativeFrom="page">
                  <wp:posOffset>0</wp:posOffset>
                </wp:positionH>
                <wp:positionV relativeFrom="page">
                  <wp:posOffset>0</wp:posOffset>
                </wp:positionV>
                <wp:extent cx="7772400" cy="10058400"/>
                <wp:effectExtent l="0" t="0" r="0" b="0"/>
                <wp:wrapNone/>
                <wp:docPr id="736704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rgbClr val="F7F4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5705E" id="Rectangle 3" o:spid="_x0000_s1026" style="position:absolute;margin-left:0;margin-top:0;width:612pt;height:11in;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" o:allowincell="f" fillcolor="#f7f4ec">
                <v:path arrowok="t"/>
                <w10:wrap anchorx="page" anchory="page"/>
              </v:rect>
            </w:pict>
          </mc:Fallback>
        </mc:AlternateContent>
      </w:r>
    </w:p>
    <w:tbl>
      <w:tblPr>
        <w:tblStyle w:val="skn-mla8top-section"/>
        <w:tblW w:w="0" w:type="auto"/>
        <w:tblCellSpacing w:w="0" w:type="dxa"/>
        <w:tblLayout w:type="fixed"/>
        <w:tblCellMar>
          <w:left w:w="0" w:type="dxa"/>
          <w:bottom w:w="300" w:type="dxa"/>
          <w:right w:w="0" w:type="dxa"/>
        </w:tblCellMar>
        <w:tblLook w:val="05E0" w:firstRow="1" w:lastRow="1" w:firstColumn="1" w:lastColumn="1" w:noHBand="0" w:noVBand="1"/>
      </w:tblPr>
      <w:tblGrid>
        <w:gridCol w:w="4000"/>
        <w:gridCol w:w="6640"/>
        <w:gridCol w:w="6640"/>
      </w:tblGrid>
      <w:tr w:rsidR="0048680F" w14:paraId="505182BA" w14:textId="1BBD75C0" w:rsidTr="0048680F">
        <w:trPr>
          <w:tblCellSpacing w:w="0" w:type="dxa"/>
        </w:trPr>
        <w:tc>
          <w:tcPr>
            <w:tcW w:w="4000" w:type="dxa"/>
            <w:tcMar>
              <w:top w:w="0" w:type="dxa"/>
              <w:left w:w="0" w:type="dxa"/>
              <w:bottom w:w="300" w:type="dxa"/>
              <w:right w:w="0" w:type="dxa"/>
            </w:tcMar>
            <w:vAlign w:val="bottom"/>
            <w:hideMark/>
          </w:tcPr>
          <w:p w14:paraId="6169756B" w14:textId="77777777" w:rsidR="0048680F" w:rsidRDefault="0048680F">
            <w:pPr>
              <w:pStyle w:val="div"/>
              <w:spacing w:line="320" w:lineRule="atLeast"/>
              <w:textAlignment w:val="auto"/>
              <w:rPr>
                <w:rStyle w:val="divCharacter"/>
                <w:rFonts w:ascii="Roboto" w:eastAsia="Roboto" w:hAnsi="Roboto" w:cs="Roboto"/>
                <w:color w:val="000000"/>
              </w:rPr>
            </w:pPr>
          </w:p>
        </w:tc>
        <w:tc>
          <w:tcPr>
            <w:tcW w:w="6640" w:type="dxa"/>
            <w:tcMar>
              <w:top w:w="0" w:type="dxa"/>
              <w:left w:w="800" w:type="dxa"/>
              <w:bottom w:w="0" w:type="dxa"/>
              <w:right w:w="0" w:type="dxa"/>
            </w:tcMar>
            <w:vAlign w:val="bottom"/>
            <w:hideMark/>
          </w:tcPr>
          <w:p w14:paraId="60CA6A01" w14:textId="6417FF76" w:rsidR="0048680F" w:rsidRPr="00960EBB" w:rsidRDefault="0048680F">
            <w:pPr>
              <w:pStyle w:val="div"/>
              <w:spacing w:line="900" w:lineRule="atLeast"/>
              <w:rPr>
                <w:rStyle w:val="skn-mla8top-sectionright-box"/>
                <w:rFonts w:ascii="Roboto" w:eastAsia="Roboto" w:hAnsi="Roboto" w:cs="Roboto"/>
                <w:b/>
                <w:bCs/>
                <w:color w:val="075700"/>
                <w:sz w:val="72"/>
                <w:szCs w:val="72"/>
              </w:rPr>
            </w:pPr>
            <w:r w:rsidRPr="00960EBB">
              <w:rPr>
                <w:rStyle w:val="skn-mla8top-sectionright-box"/>
                <w:rFonts w:ascii="Roboto" w:eastAsia="Roboto" w:hAnsi="Roboto" w:cs="Roboto"/>
                <w:b/>
                <w:bCs/>
                <w:color w:val="075700"/>
                <w:sz w:val="72"/>
                <w:szCs w:val="72"/>
              </w:rPr>
              <w:t>V.</w:t>
            </w:r>
            <w:r>
              <w:rPr>
                <w:b/>
                <w:noProof/>
                <w:sz w:val="22"/>
                <w:szCs w:val="22"/>
              </w:rPr>
              <w:t xml:space="preserve"> </w:t>
            </w:r>
            <w:r w:rsidRPr="00960EBB">
              <w:rPr>
                <w:rStyle w:val="skn-mla8top-sectionright-box"/>
                <w:rFonts w:ascii="Roboto" w:eastAsia="Roboto" w:hAnsi="Roboto" w:cs="Roboto"/>
                <w:b/>
                <w:bCs/>
                <w:color w:val="075700"/>
                <w:sz w:val="72"/>
                <w:szCs w:val="72"/>
              </w:rPr>
              <w:t>Chalama Reddy</w:t>
            </w:r>
          </w:p>
        </w:tc>
        <w:tc>
          <w:tcPr>
            <w:tcW w:w="6640" w:type="dxa"/>
          </w:tcPr>
          <w:p w14:paraId="4E5B1400" w14:textId="77777777" w:rsidR="0048680F" w:rsidRPr="00960EBB" w:rsidRDefault="0048680F">
            <w:pPr>
              <w:pStyle w:val="div"/>
              <w:spacing w:line="900" w:lineRule="atLeast"/>
              <w:rPr>
                <w:rStyle w:val="skn-mla8top-sectionright-box"/>
                <w:rFonts w:ascii="Roboto" w:eastAsia="Roboto" w:hAnsi="Roboto" w:cs="Roboto"/>
                <w:b/>
                <w:bCs/>
                <w:color w:val="075700"/>
                <w:sz w:val="72"/>
                <w:szCs w:val="72"/>
              </w:rPr>
            </w:pPr>
          </w:p>
        </w:tc>
      </w:tr>
    </w:tbl>
    <w:p w14:paraId="6210F5A8" w14:textId="77777777" w:rsidR="005A1C60" w:rsidRDefault="00960EBB">
      <w:pPr>
        <w:pStyle w:val="skn-mla8resume-title"/>
        <w:pBdr>
          <w:bottom w:val="none" w:sz="0" w:space="25" w:color="auto"/>
        </w:pBdr>
        <w:rPr>
          <w:color w:val="000000"/>
        </w:rPr>
      </w:pPr>
      <w:r>
        <w:rPr>
          <w:noProof/>
        </w:rPr>
        <mc:AlternateContent>
          <mc:Choice Requires="wps">
            <w:drawing>
              <wp:anchor distT="0" distB="0" distL="114300" distR="114300" simplePos="0" relativeHeight="251660288" behindDoc="1" locked="0" layoutInCell="1" allowOverlap="1" wp14:anchorId="544CAA7D" wp14:editId="1C355DD8">
                <wp:simplePos x="0" y="0"/>
                <wp:positionH relativeFrom="column">
                  <wp:posOffset>0</wp:posOffset>
                </wp:positionH>
                <wp:positionV relativeFrom="paragraph">
                  <wp:posOffset>76200</wp:posOffset>
                </wp:positionV>
                <wp:extent cx="6756400" cy="6350"/>
                <wp:effectExtent l="0" t="0" r="0" b="0"/>
                <wp:wrapNone/>
                <wp:docPr id="7069030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6400" cy="6350"/>
                        </a:xfrm>
                        <a:prstGeom prst="rect">
                          <a:avLst/>
                        </a:prstGeom>
                        <a:solidFill>
                          <a:srgbClr val="000000"/>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92B22" id="Rectangle 2" o:spid="_x0000_s1026" style="position:absolute;margin-left:0;margin-top:6pt;width:532pt;height:.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" fillcolor="black" stroked="f"/>
            </w:pict>
          </mc:Fallback>
        </mc:AlternateContent>
      </w:r>
      <w:r>
        <w:rPr>
          <w:rStyle w:val="skn-mla8resume-titlespan"/>
          <w:color w:val="000000"/>
          <w:shd w:val="clear" w:color="auto" w:fill="F7F4EC"/>
        </w:rPr>
        <w:t>  </w:t>
      </w:r>
      <w:r>
        <w:rPr>
          <w:rStyle w:val="skn-mla8resume-titlespan"/>
          <w:color w:val="000000"/>
          <w:sz w:val="4"/>
          <w:szCs w:val="4"/>
          <w:shd w:val="clear" w:color="auto" w:fill="F7F4EC"/>
        </w:rPr>
        <w:t> </w:t>
      </w:r>
      <w:r>
        <w:rPr>
          <w:rStyle w:val="skn-mla8resume-titlespan"/>
          <w:color w:val="000000"/>
          <w:shd w:val="clear" w:color="auto" w:fill="F7F4EC"/>
        </w:rPr>
        <w:t>Network Engineer</w:t>
      </w:r>
    </w:p>
    <w:tbl>
      <w:tblPr>
        <w:tblStyle w:val="skn-mla8parent-container"/>
        <w:tblW w:w="0" w:type="auto"/>
        <w:tblCellSpacing w:w="0" w:type="dxa"/>
        <w:tblLayout w:type="fixed"/>
        <w:tblCellMar>
          <w:left w:w="0" w:type="dxa"/>
          <w:right w:w="0" w:type="dxa"/>
        </w:tblCellMar>
        <w:tblLook w:val="05E0" w:firstRow="1" w:lastRow="1" w:firstColumn="1" w:lastColumn="1" w:noHBand="0" w:noVBand="1"/>
      </w:tblPr>
      <w:tblGrid>
        <w:gridCol w:w="4000"/>
        <w:gridCol w:w="6640"/>
      </w:tblGrid>
      <w:tr w:rsidR="005A1C60" w14:paraId="064C9D76" w14:textId="77777777">
        <w:trPr>
          <w:tblCellSpacing w:w="0" w:type="dxa"/>
        </w:trPr>
        <w:tc>
          <w:tcPr>
            <w:tcW w:w="4000" w:type="dxa"/>
            <w:tcMar>
              <w:top w:w="0" w:type="dxa"/>
              <w:left w:w="0" w:type="dxa"/>
              <w:bottom w:w="0" w:type="dxa"/>
              <w:right w:w="0" w:type="dxa"/>
            </w:tcMar>
            <w:hideMark/>
          </w:tcPr>
          <w:p w14:paraId="3FAD10F0" w14:textId="05E3BB67" w:rsidR="005A1C60" w:rsidRPr="00320C5A" w:rsidRDefault="00511165">
            <w:pPr>
              <w:pStyle w:val="skn-mla8sectiontitle"/>
              <w:spacing w:after="300" w:line="280" w:lineRule="atLeast"/>
              <w:rPr>
                <w:rStyle w:val="skn-mla8left-box"/>
                <w:lang w:val="de-DE"/>
              </w:rPr>
            </w:pPr>
            <w:r w:rsidRPr="00320C5A">
              <w:rPr>
                <w:rStyle w:val="skn-mla8left-box"/>
                <w:lang w:val="de-DE"/>
              </w:rPr>
              <w:t>Contact</w:t>
            </w:r>
          </w:p>
          <w:tbl>
            <w:tblPr>
              <w:tblStyle w:val="skn-mla8paragraphicon-row"/>
              <w:tblW w:w="0" w:type="auto"/>
              <w:tblCellSpacing w:w="0" w:type="dxa"/>
              <w:tblLayout w:type="fixed"/>
              <w:tblCellMar>
                <w:left w:w="0" w:type="dxa"/>
                <w:right w:w="0" w:type="dxa"/>
              </w:tblCellMar>
              <w:tblLook w:val="05E0" w:firstRow="1" w:lastRow="1" w:firstColumn="1" w:lastColumn="1" w:noHBand="0" w:noVBand="1"/>
            </w:tblPr>
            <w:tblGrid>
              <w:gridCol w:w="300"/>
              <w:gridCol w:w="3680"/>
            </w:tblGrid>
            <w:tr w:rsidR="005A1C60" w:rsidRPr="005722E0" w14:paraId="4293837E" w14:textId="77777777">
              <w:trPr>
                <w:tblCellSpacing w:w="0" w:type="dxa"/>
              </w:trPr>
              <w:tc>
                <w:tcPr>
                  <w:tcW w:w="300" w:type="dxa"/>
                  <w:tcMar>
                    <w:top w:w="40" w:type="dxa"/>
                    <w:left w:w="0" w:type="dxa"/>
                    <w:bottom w:w="0" w:type="dxa"/>
                    <w:right w:w="0" w:type="dxa"/>
                  </w:tcMar>
                  <w:hideMark/>
                </w:tcPr>
                <w:p w14:paraId="6D6F9808" w14:textId="77777777" w:rsidR="005A1C60" w:rsidRPr="00320C5A" w:rsidRDefault="00511165">
                  <w:pPr>
                    <w:rPr>
                      <w:rStyle w:val="skn-mla8left-box"/>
                      <w:rFonts w:ascii="Nunito" w:eastAsia="Nunito" w:hAnsi="Nunito" w:cs="Nunito"/>
                      <w:color w:val="000000"/>
                      <w:sz w:val="20"/>
                      <w:szCs w:val="20"/>
                      <w:lang w:val="de-DE"/>
                    </w:rPr>
                  </w:pPr>
                  <w:r>
                    <w:rPr>
                      <w:rStyle w:val="skn-mla8left-box"/>
                      <w:rFonts w:ascii="Nunito" w:eastAsia="Nunito" w:hAnsi="Nunito" w:cs="Nunito"/>
                      <w:noProof/>
                      <w:color w:val="000000"/>
                      <w:sz w:val="20"/>
                      <w:szCs w:val="20"/>
                    </w:rPr>
                    <w:drawing>
                      <wp:anchor distT="0" distB="0" distL="114300" distR="114300" simplePos="0" relativeHeight="251661312" behindDoc="0" locked="0" layoutInCell="1" allowOverlap="1" wp14:anchorId="465DF88B" wp14:editId="1E14B481">
                        <wp:simplePos x="0" y="0"/>
                        <wp:positionH relativeFrom="column">
                          <wp:posOffset>0</wp:posOffset>
                        </wp:positionH>
                        <wp:positionV relativeFrom="paragraph">
                          <wp:posOffset>31797</wp:posOffset>
                        </wp:positionV>
                        <wp:extent cx="102094" cy="127540"/>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11"/>
                                <a:stretch>
                                  <a:fillRect/>
                                </a:stretch>
                              </pic:blipFill>
                              <pic:spPr>
                                <a:xfrm>
                                  <a:off x="0" y="0"/>
                                  <a:ext cx="102094" cy="127540"/>
                                </a:xfrm>
                                <a:prstGeom prst="rect">
                                  <a:avLst/>
                                </a:prstGeom>
                              </pic:spPr>
                            </pic:pic>
                          </a:graphicData>
                        </a:graphic>
                      </wp:anchor>
                    </w:drawing>
                  </w:r>
                </w:p>
              </w:tc>
              <w:tc>
                <w:tcPr>
                  <w:tcW w:w="3680" w:type="dxa"/>
                  <w:tcMar>
                    <w:top w:w="0" w:type="dxa"/>
                    <w:left w:w="0" w:type="dxa"/>
                    <w:bottom w:w="0" w:type="dxa"/>
                    <w:right w:w="0" w:type="dxa"/>
                  </w:tcMar>
                  <w:vAlign w:val="bottom"/>
                  <w:hideMark/>
                </w:tcPr>
                <w:p w14:paraId="6D286ABB" w14:textId="77777777" w:rsidR="005A1C60" w:rsidRPr="00320C5A" w:rsidRDefault="00511165">
                  <w:pPr>
                    <w:spacing w:line="280" w:lineRule="exact"/>
                    <w:rPr>
                      <w:rStyle w:val="skn-mla8paragraphicon-svg"/>
                      <w:rFonts w:ascii="Nunito" w:eastAsia="Nunito" w:hAnsi="Nunito" w:cs="Nunito"/>
                      <w:color w:val="000000"/>
                      <w:sz w:val="20"/>
                      <w:szCs w:val="20"/>
                      <w:lang w:val="de-DE"/>
                    </w:rPr>
                  </w:pPr>
                  <w:r w:rsidRPr="00320C5A">
                    <w:rPr>
                      <w:rStyle w:val="span"/>
                      <w:rFonts w:ascii="Nunito" w:eastAsia="Nunito" w:hAnsi="Nunito" w:cs="Nunito"/>
                      <w:color w:val="000000"/>
                      <w:sz w:val="20"/>
                      <w:szCs w:val="20"/>
                      <w:lang w:val="de-DE"/>
                    </w:rPr>
                    <w:t>crvenna25@gmail.com</w:t>
                  </w:r>
                  <w:r w:rsidRPr="00320C5A">
                    <w:rPr>
                      <w:rStyle w:val="skn-mla8paragraphico-txt"/>
                      <w:rFonts w:ascii="Nunito" w:eastAsia="Nunito" w:hAnsi="Nunito" w:cs="Nunito"/>
                      <w:color w:val="000000"/>
                      <w:sz w:val="20"/>
                      <w:szCs w:val="20"/>
                      <w:lang w:val="de-DE"/>
                    </w:rPr>
                    <w:t xml:space="preserve"> </w:t>
                  </w:r>
                </w:p>
              </w:tc>
            </w:tr>
          </w:tbl>
          <w:p w14:paraId="3028407B" w14:textId="77777777" w:rsidR="005A1C60" w:rsidRPr="00320C5A" w:rsidRDefault="005A1C60">
            <w:pPr>
              <w:rPr>
                <w:vanish/>
                <w:lang w:val="de-DE"/>
              </w:rPr>
            </w:pPr>
          </w:p>
          <w:tbl>
            <w:tblPr>
              <w:tblStyle w:val="skn-mla8paragraphicon-row"/>
              <w:tblW w:w="0" w:type="auto"/>
              <w:tblCellSpacing w:w="0" w:type="dxa"/>
              <w:tblLayout w:type="fixed"/>
              <w:tblCellMar>
                <w:left w:w="0" w:type="dxa"/>
                <w:right w:w="0" w:type="dxa"/>
              </w:tblCellMar>
              <w:tblLook w:val="05E0" w:firstRow="1" w:lastRow="1" w:firstColumn="1" w:lastColumn="1" w:noHBand="0" w:noVBand="1"/>
            </w:tblPr>
            <w:tblGrid>
              <w:gridCol w:w="300"/>
              <w:gridCol w:w="3680"/>
            </w:tblGrid>
            <w:tr w:rsidR="005A1C60" w:rsidRPr="005722E0" w14:paraId="1CC4AF99" w14:textId="77777777">
              <w:trPr>
                <w:tblCellSpacing w:w="0" w:type="dxa"/>
              </w:trPr>
              <w:tc>
                <w:tcPr>
                  <w:tcW w:w="300" w:type="dxa"/>
                  <w:tcMar>
                    <w:top w:w="40" w:type="dxa"/>
                    <w:left w:w="0" w:type="dxa"/>
                    <w:bottom w:w="0" w:type="dxa"/>
                    <w:right w:w="0" w:type="dxa"/>
                  </w:tcMar>
                  <w:hideMark/>
                </w:tcPr>
                <w:p w14:paraId="133E8202" w14:textId="77777777" w:rsidR="005A1C60" w:rsidRPr="00320C5A" w:rsidRDefault="00511165">
                  <w:pPr>
                    <w:rPr>
                      <w:rStyle w:val="skn-mla8left-box"/>
                      <w:rFonts w:ascii="Nunito" w:eastAsia="Nunito" w:hAnsi="Nunito" w:cs="Nunito"/>
                      <w:color w:val="000000"/>
                      <w:sz w:val="20"/>
                      <w:szCs w:val="20"/>
                      <w:lang w:val="de-DE"/>
                    </w:rPr>
                  </w:pPr>
                  <w:r>
                    <w:rPr>
                      <w:rStyle w:val="skn-mla8left-box"/>
                      <w:rFonts w:ascii="Nunito" w:eastAsia="Nunito" w:hAnsi="Nunito" w:cs="Nunito"/>
                      <w:noProof/>
                      <w:color w:val="000000"/>
                      <w:sz w:val="20"/>
                      <w:szCs w:val="20"/>
                    </w:rPr>
                    <w:drawing>
                      <wp:anchor distT="0" distB="0" distL="114300" distR="114300" simplePos="0" relativeHeight="251662336" behindDoc="0" locked="0" layoutInCell="1" allowOverlap="1" wp14:anchorId="1B5D81B2" wp14:editId="6D45526B">
                        <wp:simplePos x="0" y="0"/>
                        <wp:positionH relativeFrom="column">
                          <wp:posOffset>0</wp:posOffset>
                        </wp:positionH>
                        <wp:positionV relativeFrom="paragraph">
                          <wp:posOffset>31797</wp:posOffset>
                        </wp:positionV>
                        <wp:extent cx="102094" cy="127540"/>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12"/>
                                <a:stretch>
                                  <a:fillRect/>
                                </a:stretch>
                              </pic:blipFill>
                              <pic:spPr>
                                <a:xfrm>
                                  <a:off x="0" y="0"/>
                                  <a:ext cx="102094" cy="127540"/>
                                </a:xfrm>
                                <a:prstGeom prst="rect">
                                  <a:avLst/>
                                </a:prstGeom>
                              </pic:spPr>
                            </pic:pic>
                          </a:graphicData>
                        </a:graphic>
                      </wp:anchor>
                    </w:drawing>
                  </w:r>
                </w:p>
              </w:tc>
              <w:tc>
                <w:tcPr>
                  <w:tcW w:w="3680" w:type="dxa"/>
                  <w:tcMar>
                    <w:top w:w="0" w:type="dxa"/>
                    <w:left w:w="0" w:type="dxa"/>
                    <w:bottom w:w="0" w:type="dxa"/>
                    <w:right w:w="0" w:type="dxa"/>
                  </w:tcMar>
                  <w:vAlign w:val="bottom"/>
                  <w:hideMark/>
                </w:tcPr>
                <w:p w14:paraId="600E399A" w14:textId="77777777" w:rsidR="005A1C60" w:rsidRPr="00320C5A" w:rsidRDefault="00511165">
                  <w:pPr>
                    <w:spacing w:line="280" w:lineRule="exact"/>
                    <w:rPr>
                      <w:rStyle w:val="skn-mla8paragraphicon-svg"/>
                      <w:rFonts w:ascii="Nunito" w:eastAsia="Nunito" w:hAnsi="Nunito" w:cs="Nunito"/>
                      <w:color w:val="000000"/>
                      <w:sz w:val="20"/>
                      <w:szCs w:val="20"/>
                      <w:lang w:val="de-DE"/>
                    </w:rPr>
                  </w:pPr>
                  <w:r w:rsidRPr="00320C5A">
                    <w:rPr>
                      <w:rStyle w:val="span"/>
                      <w:rFonts w:ascii="Nunito" w:eastAsia="Nunito" w:hAnsi="Nunito" w:cs="Nunito"/>
                      <w:color w:val="000000"/>
                      <w:sz w:val="20"/>
                      <w:szCs w:val="20"/>
                      <w:lang w:val="de-DE"/>
                    </w:rPr>
                    <w:t>+1 (872)-256-2202</w:t>
                  </w:r>
                  <w:r w:rsidRPr="00320C5A">
                    <w:rPr>
                      <w:rStyle w:val="skn-mla8paragraphico-txt"/>
                      <w:rFonts w:ascii="Nunito" w:eastAsia="Nunito" w:hAnsi="Nunito" w:cs="Nunito"/>
                      <w:color w:val="000000"/>
                      <w:sz w:val="20"/>
                      <w:szCs w:val="20"/>
                      <w:lang w:val="de-DE"/>
                    </w:rPr>
                    <w:t xml:space="preserve">  </w:t>
                  </w:r>
                </w:p>
              </w:tc>
            </w:tr>
          </w:tbl>
          <w:p w14:paraId="4345AFFB" w14:textId="13D29FB5" w:rsidR="00960EBB" w:rsidRPr="00232AA5" w:rsidRDefault="00960EBB" w:rsidP="00960EBB">
            <w:pPr>
              <w:tabs>
                <w:tab w:val="center" w:pos="5310"/>
              </w:tabs>
              <w:autoSpaceDE w:val="0"/>
              <w:autoSpaceDN w:val="0"/>
              <w:adjustRightInd w:val="0"/>
              <w:jc w:val="both"/>
              <w:rPr>
                <w:bCs/>
                <w:noProof/>
                <w:sz w:val="22"/>
                <w:szCs w:val="22"/>
                <w:lang w:val="de-DE"/>
              </w:rPr>
            </w:pPr>
            <w:r w:rsidRPr="00320C5A">
              <w:rPr>
                <w:rStyle w:val="span"/>
                <w:rFonts w:eastAsia="Nunito"/>
                <w:lang w:val="de-DE"/>
              </w:rPr>
              <w:t>LinkedIn</w:t>
            </w:r>
            <w:r w:rsidRPr="00320C5A">
              <w:rPr>
                <w:rStyle w:val="skn-mla8beforecolonspace"/>
                <w:rFonts w:ascii="Nunito" w:eastAsia="Nunito" w:hAnsi="Nunito" w:cs="Nunito"/>
                <w:b/>
                <w:bCs/>
                <w:color w:val="000000"/>
                <w:sz w:val="20"/>
                <w:szCs w:val="20"/>
                <w:lang w:val="de-DE"/>
              </w:rPr>
              <w:t xml:space="preserve"> </w:t>
            </w:r>
            <w:r w:rsidRPr="00320C5A">
              <w:rPr>
                <w:rStyle w:val="span"/>
                <w:rFonts w:ascii="Nunito" w:eastAsia="Nunito" w:hAnsi="Nunito" w:cs="Nunito"/>
                <w:b/>
                <w:bCs/>
                <w:color w:val="000000"/>
                <w:sz w:val="20"/>
                <w:szCs w:val="20"/>
                <w:lang w:val="de-DE"/>
              </w:rPr>
              <w:t xml:space="preserve">: </w:t>
            </w:r>
            <w:hyperlink r:id="rId13" w:history="1">
              <w:r w:rsidRPr="00232AA5">
                <w:rPr>
                  <w:rStyle w:val="Hyperlink"/>
                  <w:bCs/>
                  <w:noProof/>
                  <w:sz w:val="22"/>
                  <w:szCs w:val="22"/>
                  <w:lang w:val="de-DE"/>
                </w:rPr>
                <w:t>https://www.linkedin.com/in/crvenna/</w:t>
              </w:r>
            </w:hyperlink>
          </w:p>
          <w:p w14:paraId="40915494" w14:textId="637D0F91" w:rsidR="005A1C60" w:rsidRPr="00320C5A" w:rsidRDefault="005A1C60">
            <w:pPr>
              <w:pStyle w:val="skn-mla8disp-blk"/>
              <w:spacing w:before="200" w:line="360" w:lineRule="atLeast"/>
              <w:rPr>
                <w:rStyle w:val="skn-mla8left-box"/>
                <w:rFonts w:ascii="Nunito" w:eastAsia="Nunito" w:hAnsi="Nunito" w:cs="Nunito"/>
                <w:color w:val="000000"/>
                <w:sz w:val="20"/>
                <w:szCs w:val="20"/>
                <w:lang w:val="de-DE"/>
              </w:rPr>
            </w:pPr>
          </w:p>
          <w:p w14:paraId="22667CFF" w14:textId="77777777" w:rsidR="005A1C60" w:rsidRPr="00320C5A" w:rsidRDefault="00511165">
            <w:pPr>
              <w:pStyle w:val="skn-mla8sectiontitle"/>
              <w:spacing w:before="600" w:after="300" w:line="280" w:lineRule="atLeast"/>
              <w:rPr>
                <w:rStyle w:val="skn-mla8left-box"/>
                <w:lang w:val="de-DE"/>
              </w:rPr>
            </w:pPr>
            <w:r w:rsidRPr="00320C5A">
              <w:rPr>
                <w:rStyle w:val="skn-mla8left-box"/>
                <w:lang w:val="de-DE"/>
              </w:rPr>
              <w:t>Skills</w:t>
            </w:r>
          </w:p>
          <w:p w14:paraId="50D60433" w14:textId="77777777" w:rsidR="005A1C60" w:rsidRPr="00320C5A" w:rsidRDefault="00511165">
            <w:pPr>
              <w:pStyle w:val="skn-mla8skli-secparagraphany"/>
              <w:rPr>
                <w:rStyle w:val="skn-mla8left-box"/>
                <w:rFonts w:ascii="Nunito" w:eastAsia="Nunito" w:hAnsi="Nunito" w:cs="Nunito"/>
                <w:color w:val="000000"/>
                <w:lang w:val="de-DE"/>
              </w:rPr>
            </w:pPr>
            <w:r w:rsidRPr="00320C5A">
              <w:rPr>
                <w:rStyle w:val="skn-mla8skli-secparagraphanyCharacter"/>
                <w:rFonts w:ascii="Nunito" w:eastAsia="Nunito" w:hAnsi="Nunito" w:cs="Nunito"/>
                <w:color w:val="000000"/>
                <w:lang w:val="de-DE"/>
              </w:rPr>
              <w:t>TECHNICAL SKILLS</w:t>
            </w:r>
          </w:p>
          <w:p w14:paraId="3D6BEFE5" w14:textId="77777777" w:rsidR="005A1C60" w:rsidRPr="00320C5A" w:rsidRDefault="00511165">
            <w:pPr>
              <w:pStyle w:val="skn-mla8parent-containerleft-boxskli-secparagraphskli-string"/>
              <w:spacing w:line="240" w:lineRule="atLeast"/>
              <w:rPr>
                <w:rStyle w:val="skn-mla8left-box"/>
                <w:rFonts w:ascii="Nunito" w:eastAsia="Nunito" w:hAnsi="Nunito" w:cs="Nunito"/>
                <w:color w:val="000000"/>
                <w:sz w:val="18"/>
                <w:szCs w:val="18"/>
                <w:lang w:val="de-DE"/>
              </w:rPr>
            </w:pPr>
            <w:r w:rsidRPr="00320C5A">
              <w:rPr>
                <w:rStyle w:val="skn-mla8left-box"/>
                <w:rFonts w:ascii="Nunito" w:eastAsia="Nunito" w:hAnsi="Nunito" w:cs="Nunito"/>
                <w:color w:val="000000"/>
                <w:sz w:val="18"/>
                <w:szCs w:val="18"/>
                <w:lang w:val="de-DE"/>
              </w:rPr>
              <w:t> </w:t>
            </w:r>
          </w:p>
          <w:p w14:paraId="70DEF616" w14:textId="77777777" w:rsidR="005A1C60" w:rsidRPr="00320C5A" w:rsidRDefault="005A1C60">
            <w:pPr>
              <w:pStyle w:val="skn-mla8skli-secparagraph"/>
              <w:spacing w:line="300" w:lineRule="exact"/>
              <w:rPr>
                <w:rStyle w:val="skn-mla8left-box"/>
                <w:rFonts w:ascii="Nunito" w:eastAsia="Nunito" w:hAnsi="Nunito" w:cs="Nunito"/>
                <w:color w:val="000000"/>
                <w:sz w:val="20"/>
                <w:szCs w:val="20"/>
                <w:lang w:val="de-DE"/>
              </w:rPr>
            </w:pPr>
          </w:p>
          <w:p w14:paraId="3493984A" w14:textId="77777777" w:rsidR="005A1C60" w:rsidRPr="00320C5A" w:rsidRDefault="00511165">
            <w:pPr>
              <w:pStyle w:val="skn-mla8skli-secparagraphany"/>
              <w:rPr>
                <w:rStyle w:val="skn-mla8left-box"/>
                <w:rFonts w:ascii="Nunito" w:eastAsia="Nunito" w:hAnsi="Nunito" w:cs="Nunito"/>
                <w:color w:val="000000"/>
                <w:lang w:val="de-DE"/>
              </w:rPr>
            </w:pPr>
            <w:r w:rsidRPr="00320C5A">
              <w:rPr>
                <w:rStyle w:val="skn-mla8skli-secparagraphanyCharacter"/>
                <w:rFonts w:ascii="Nunito" w:eastAsia="Nunito" w:hAnsi="Nunito" w:cs="Nunito"/>
                <w:color w:val="000000"/>
                <w:lang w:val="de-DE"/>
              </w:rPr>
              <w:t>Networking Protocols</w:t>
            </w:r>
          </w:p>
          <w:p w14:paraId="1D4610BF" w14:textId="77777777" w:rsidR="005A1C60" w:rsidRPr="00320C5A" w:rsidRDefault="00511165">
            <w:pPr>
              <w:pStyle w:val="skn-mla8parent-containerleft-boxskli-secparagraphskli-string"/>
              <w:spacing w:line="240" w:lineRule="atLeast"/>
              <w:rPr>
                <w:rStyle w:val="skn-mla8left-box"/>
                <w:rFonts w:ascii="Nunito" w:eastAsia="Nunito" w:hAnsi="Nunito" w:cs="Nunito"/>
                <w:color w:val="000000"/>
                <w:sz w:val="18"/>
                <w:szCs w:val="18"/>
                <w:lang w:val="de-DE"/>
              </w:rPr>
            </w:pPr>
            <w:r w:rsidRPr="00320C5A">
              <w:rPr>
                <w:rStyle w:val="skn-mla8left-box"/>
                <w:rFonts w:ascii="Nunito" w:eastAsia="Nunito" w:hAnsi="Nunito" w:cs="Nunito"/>
                <w:color w:val="000000"/>
                <w:sz w:val="18"/>
                <w:szCs w:val="18"/>
                <w:lang w:val="de-DE"/>
              </w:rPr>
              <w:t> </w:t>
            </w:r>
          </w:p>
          <w:p w14:paraId="23FD3C44" w14:textId="77777777" w:rsidR="005A1C60" w:rsidRPr="00320C5A" w:rsidRDefault="005A1C60">
            <w:pPr>
              <w:pStyle w:val="skn-mla8skli-secparagraph"/>
              <w:spacing w:line="300" w:lineRule="exact"/>
              <w:rPr>
                <w:rStyle w:val="skn-mla8left-box"/>
                <w:rFonts w:ascii="Nunito" w:eastAsia="Nunito" w:hAnsi="Nunito" w:cs="Nunito"/>
                <w:color w:val="000000"/>
                <w:sz w:val="20"/>
                <w:szCs w:val="20"/>
                <w:lang w:val="de-DE"/>
              </w:rPr>
            </w:pPr>
          </w:p>
          <w:p w14:paraId="44FDBE1E" w14:textId="77777777" w:rsidR="005A1C60" w:rsidRPr="00320C5A" w:rsidRDefault="00511165">
            <w:pPr>
              <w:pStyle w:val="skn-mla8skli-secparagraphany"/>
              <w:rPr>
                <w:rStyle w:val="skn-mla8left-box"/>
                <w:rFonts w:ascii="Nunito" w:eastAsia="Nunito" w:hAnsi="Nunito" w:cs="Nunito"/>
                <w:color w:val="000000"/>
                <w:lang w:val="de-DE"/>
              </w:rPr>
            </w:pPr>
            <w:r w:rsidRPr="00320C5A">
              <w:rPr>
                <w:rStyle w:val="skn-mla8skli-secparagraphanyCharacter"/>
                <w:rFonts w:ascii="Nunito" w:eastAsia="Nunito" w:hAnsi="Nunito" w:cs="Nunito"/>
                <w:color w:val="000000"/>
                <w:lang w:val="de-DE"/>
              </w:rPr>
              <w:t>RIP, OSPF, EIGRP, BGP, STP, RSTP, VLANs, VTP, PAGP, LACP, MPLS, HSRP, VRRP, GLBP, TACACS+, RADIUS, AAA, SNMP, VPC, VDC, MLAG</w:t>
            </w:r>
          </w:p>
          <w:p w14:paraId="55734E54" w14:textId="77777777" w:rsidR="005A1C60" w:rsidRPr="00320C5A" w:rsidRDefault="00511165">
            <w:pPr>
              <w:pStyle w:val="skn-mla8parent-containerleft-boxskli-secparagraphskli-string"/>
              <w:spacing w:line="240" w:lineRule="atLeast"/>
              <w:rPr>
                <w:rStyle w:val="skn-mla8left-box"/>
                <w:rFonts w:ascii="Nunito" w:eastAsia="Nunito" w:hAnsi="Nunito" w:cs="Nunito"/>
                <w:color w:val="000000"/>
                <w:sz w:val="18"/>
                <w:szCs w:val="18"/>
                <w:lang w:val="de-DE"/>
              </w:rPr>
            </w:pPr>
            <w:r w:rsidRPr="00320C5A">
              <w:rPr>
                <w:rStyle w:val="skn-mla8left-box"/>
                <w:rFonts w:ascii="Nunito" w:eastAsia="Nunito" w:hAnsi="Nunito" w:cs="Nunito"/>
                <w:color w:val="000000"/>
                <w:sz w:val="18"/>
                <w:szCs w:val="18"/>
                <w:lang w:val="de-DE"/>
              </w:rPr>
              <w:t> </w:t>
            </w:r>
          </w:p>
          <w:p w14:paraId="4390C6A8" w14:textId="77777777" w:rsidR="005A1C60" w:rsidRPr="00320C5A" w:rsidRDefault="005A1C60">
            <w:pPr>
              <w:pStyle w:val="skn-mla8skli-secparagraph"/>
              <w:spacing w:line="300" w:lineRule="exact"/>
              <w:rPr>
                <w:rStyle w:val="skn-mla8left-box"/>
                <w:rFonts w:ascii="Nunito" w:eastAsia="Nunito" w:hAnsi="Nunito" w:cs="Nunito"/>
                <w:color w:val="000000"/>
                <w:sz w:val="20"/>
                <w:szCs w:val="20"/>
                <w:lang w:val="de-DE"/>
              </w:rPr>
            </w:pPr>
          </w:p>
          <w:p w14:paraId="2421E237"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Switches</w:t>
            </w:r>
          </w:p>
          <w:p w14:paraId="42F020E3"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112A7431"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24B83978"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Cisco Catalyst Series (9400, 9300, 9200, 8500, 8300, 8200), Cisco Nexus Series (9500, 9300, 3000, 5000, 7700 [7706, 7710, 7718]), Cisco Meraki Series (MS390, MS250-48P), Arista 7000 Series (Cloud-grade switches).</w:t>
            </w:r>
          </w:p>
          <w:p w14:paraId="4A8176E0"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63BA57C0"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7EC53B8F"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Routers</w:t>
            </w:r>
          </w:p>
          <w:p w14:paraId="6F8AE2D8"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3E2D6916"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6F254B21"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Catalyst 8300 and 8200 Series Edge Platforms, ASR 9000 Series (9006, 9010,920), Juniper MX960, Arista 7800R Series, Cisco ISR 4000 Series, IR 809 and IR 1101.</w:t>
            </w:r>
          </w:p>
          <w:p w14:paraId="04C01E8A"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596036AC"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B1E5A92"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lastRenderedPageBreak/>
              <w:t>Wireless</w:t>
            </w:r>
          </w:p>
          <w:p w14:paraId="36857712"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3935B3D3"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C4067AA"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Cisco WLC, 802.11 a/b/g/n/</w:t>
            </w:r>
            <w:proofErr w:type="spellStart"/>
            <w:r>
              <w:rPr>
                <w:rStyle w:val="skn-mla8skli-secparagraphanyCharacter"/>
                <w:rFonts w:ascii="Nunito" w:eastAsia="Nunito" w:hAnsi="Nunito" w:cs="Nunito"/>
                <w:color w:val="000000"/>
              </w:rPr>
              <w:t>ac</w:t>
            </w:r>
            <w:proofErr w:type="spellEnd"/>
            <w:r>
              <w:rPr>
                <w:rStyle w:val="skn-mla8skli-secparagraphanyCharacter"/>
                <w:rFonts w:ascii="Nunito" w:eastAsia="Nunito" w:hAnsi="Nunito" w:cs="Nunito"/>
                <w:color w:val="000000"/>
              </w:rPr>
              <w:t>/ax, 802.1X Authentication, EAP/PEAP, Aruba ClearPass, Ekahau, Cisco ISE, Air Magnet, AirWatch (VMware Workspace ONE), Aruba Central, Cisco DNA Spaces.</w:t>
            </w:r>
          </w:p>
          <w:p w14:paraId="2DD5BF93"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7C232392"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6B188894"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Firewalls</w:t>
            </w:r>
          </w:p>
          <w:p w14:paraId="273C8F3A"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594F687B"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6680A4D"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Palo Alto Networks (PA-2K, PA-3K, PA-5K, PA-7K Series), Cisco (Firepower, ASA 5500 Series), Fortinet (FortiGate 6000 Series), Symantec Blue Coat (ProxySG), Check Point Firewalls.</w:t>
            </w:r>
          </w:p>
          <w:p w14:paraId="70602115"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32E21F29"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27D23D64"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Load Balancers</w:t>
            </w:r>
          </w:p>
          <w:p w14:paraId="4789E278"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0FC1F7D4"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1F4D3884"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F5 Networks (BIG-IP LTM, BIG-IP GTM), Citrix NetScaler ADC, Cisco (CSM, ACE), A10 Networks ADC, Azure Load Balancer (Cloud-native).</w:t>
            </w:r>
          </w:p>
          <w:p w14:paraId="707DD1C7"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25E5B77B"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78BCAAA5"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WAN technologies</w:t>
            </w:r>
          </w:p>
          <w:p w14:paraId="78EB6849"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7A0CAB62"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317B9F9"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MPLS, SD-WAN, PPP, OC3, SONET, L2VPN, L3VPN, VPLS.</w:t>
            </w:r>
          </w:p>
          <w:p w14:paraId="50466A89"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3871E4E2"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04668726"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LAN technologies</w:t>
            </w:r>
          </w:p>
          <w:p w14:paraId="6C5B767F"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0BDDE119"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A113267"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Ethernet, Fast Ethernet, Gigabit Ethernet, 10 Gigabit Ethernet, 40 &amp; 100 GBE, Port- channel, VLANs, VTP, STP, RSTP, MST, 802.1Q</w:t>
            </w:r>
          </w:p>
          <w:p w14:paraId="60C78DB4"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62942EFF"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69DBC919"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Security Protocols</w:t>
            </w:r>
          </w:p>
          <w:p w14:paraId="2FBEA378"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3F91EED6"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C846314"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IKE, IPSEC, SSL-VPN, ACL, NAT, PAT, URL Filtering, SSL Forward Proxy, Blocklists, VPN, Port-Security, SSH, AAA, Prefix-Lists, Zone-Based Firewalls, HIPAA Standards, Ingress &amp; Egress Firewalls, Content Filtering, Load Balancing, IDS/IPS, SNMP Trap.</w:t>
            </w:r>
          </w:p>
          <w:p w14:paraId="5DD9E036"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0A7B71AE"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3CC4CF91"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Cloud &amp; Virtualization Technologies</w:t>
            </w:r>
          </w:p>
          <w:p w14:paraId="655BBFB8"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0BD6F214"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011A2E3"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AWS (Transit Gateway, Direct Connect, Network Load Balancer), Microsoft Azure (Traffic Manager, DDoS Protection, Load Balancer), Zscaler (ZIA, ZPA), VMware (vSphere, NSX, ESXi), Citrix ADC, Cisco ACI, and Cisco Nexus Cloud.</w:t>
            </w:r>
          </w:p>
          <w:p w14:paraId="4FA2AC17"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2EB0CF17"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0056BF0"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Operating Systems</w:t>
            </w:r>
          </w:p>
          <w:p w14:paraId="7B0AB412"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64AB073B"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10414378"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CAT IOS, IOS XE, XR, NX-OS, Junos, PANOS, F5 BIG-IP OS, Linux, Windows</w:t>
            </w:r>
          </w:p>
          <w:p w14:paraId="32C60EB0"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732E4356"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50DA2C6F"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lastRenderedPageBreak/>
              <w:t>Network Monitoring &amp; Management Tools</w:t>
            </w:r>
          </w:p>
          <w:p w14:paraId="5CE77145"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35F140D4" w14:textId="77777777" w:rsidR="005A1C60" w:rsidRDefault="005A1C60">
            <w:pPr>
              <w:pStyle w:val="skn-mla8skli-secparagraph"/>
              <w:spacing w:line="300" w:lineRule="exact"/>
              <w:rPr>
                <w:rStyle w:val="skn-mla8left-box"/>
                <w:rFonts w:ascii="Nunito" w:eastAsia="Nunito" w:hAnsi="Nunito" w:cs="Nunito"/>
                <w:color w:val="000000"/>
                <w:sz w:val="20"/>
                <w:szCs w:val="20"/>
              </w:rPr>
            </w:pPr>
          </w:p>
          <w:p w14:paraId="0350D9EA" w14:textId="77777777" w:rsidR="005A1C60" w:rsidRDefault="00511165">
            <w:pPr>
              <w:pStyle w:val="skn-mla8skli-secparagraphany"/>
              <w:rPr>
                <w:rStyle w:val="skn-mla8left-box"/>
                <w:rFonts w:ascii="Nunito" w:eastAsia="Nunito" w:hAnsi="Nunito" w:cs="Nunito"/>
                <w:color w:val="000000"/>
              </w:rPr>
            </w:pPr>
            <w:r>
              <w:rPr>
                <w:rStyle w:val="skn-mla8skli-secparagraphanyCharacter"/>
                <w:rFonts w:ascii="Nunito" w:eastAsia="Nunito" w:hAnsi="Nunito" w:cs="Nunito"/>
                <w:color w:val="000000"/>
              </w:rPr>
              <w:t xml:space="preserve">Wireshark, Splunk, SolarWinds (NPM, NCM, SAM), Cisco DNA Center, NetScout, Thousand Eyes, Nagios, Zabbix, Infoblox, ManageEngine </w:t>
            </w:r>
            <w:proofErr w:type="spellStart"/>
            <w:r>
              <w:rPr>
                <w:rStyle w:val="skn-mla8skli-secparagraphanyCharacter"/>
                <w:rFonts w:ascii="Nunito" w:eastAsia="Nunito" w:hAnsi="Nunito" w:cs="Nunito"/>
                <w:color w:val="000000"/>
              </w:rPr>
              <w:t>OpManager</w:t>
            </w:r>
            <w:proofErr w:type="spellEnd"/>
            <w:r>
              <w:rPr>
                <w:rStyle w:val="skn-mla8skli-secparagraphanyCharacter"/>
                <w:rFonts w:ascii="Nunito" w:eastAsia="Nunito" w:hAnsi="Nunito" w:cs="Nunito"/>
                <w:color w:val="000000"/>
              </w:rPr>
              <w:t>, Dynatrace, Datadog, Logic Monitor, Grafana, Prometheus, PRTG Network Monitor.</w:t>
            </w:r>
          </w:p>
          <w:p w14:paraId="4FC491C4" w14:textId="77777777" w:rsidR="005A1C60" w:rsidRDefault="00511165">
            <w:pPr>
              <w:pStyle w:val="skn-mla8parent-containerleft-boxskli-secparagraphskli-string"/>
              <w:spacing w:line="240" w:lineRule="atLeast"/>
              <w:rPr>
                <w:rStyle w:val="skn-mla8left-box"/>
                <w:rFonts w:ascii="Nunito" w:eastAsia="Nunito" w:hAnsi="Nunito" w:cs="Nunito"/>
                <w:color w:val="000000"/>
                <w:sz w:val="18"/>
                <w:szCs w:val="18"/>
              </w:rPr>
            </w:pPr>
            <w:r>
              <w:rPr>
                <w:rStyle w:val="skn-mla8left-box"/>
                <w:rFonts w:ascii="Nunito" w:eastAsia="Nunito" w:hAnsi="Nunito" w:cs="Nunito"/>
                <w:color w:val="000000"/>
                <w:sz w:val="18"/>
                <w:szCs w:val="18"/>
              </w:rPr>
              <w:t> </w:t>
            </w:r>
          </w:p>
          <w:p w14:paraId="4318E90B" w14:textId="77777777" w:rsidR="005A1C60" w:rsidRDefault="00511165">
            <w:pPr>
              <w:pStyle w:val="skn-mla8sectiontitle"/>
              <w:spacing w:before="600" w:after="300" w:line="280" w:lineRule="atLeast"/>
              <w:rPr>
                <w:rStyle w:val="skn-mla8left-box"/>
              </w:rPr>
            </w:pPr>
            <w:r>
              <w:rPr>
                <w:rStyle w:val="skn-mla8left-box"/>
              </w:rPr>
              <w:t>Education</w:t>
            </w:r>
          </w:p>
          <w:p w14:paraId="2DB11780" w14:textId="77777777" w:rsidR="005A1C60" w:rsidRDefault="00511165">
            <w:pPr>
              <w:pStyle w:val="skn-mla8txt-boldParagraph"/>
              <w:spacing w:before="100" w:line="280" w:lineRule="atLeast"/>
              <w:rPr>
                <w:rStyle w:val="skn-mla8left-box"/>
                <w:rFonts w:ascii="Nunito" w:eastAsia="Nunito" w:hAnsi="Nunito" w:cs="Nunito"/>
                <w:color w:val="000000"/>
                <w:sz w:val="20"/>
                <w:szCs w:val="20"/>
              </w:rPr>
            </w:pPr>
            <w:r>
              <w:rPr>
                <w:rStyle w:val="singlecolumnspanpaddedlinenth-child1"/>
                <w:rFonts w:ascii="Roboto" w:eastAsia="Roboto" w:hAnsi="Roboto" w:cs="Roboto"/>
                <w:color w:val="000000"/>
                <w:sz w:val="28"/>
                <w:szCs w:val="28"/>
              </w:rPr>
              <w:t>Master' s</w:t>
            </w:r>
          </w:p>
          <w:p w14:paraId="7DDF4E6E" w14:textId="07E5BEDF" w:rsidR="005A1C60" w:rsidRDefault="007641D7">
            <w:pPr>
              <w:pStyle w:val="skn-mla8paddedline"/>
              <w:spacing w:line="280" w:lineRule="atLeast"/>
              <w:rPr>
                <w:rStyle w:val="skn-mla8left-box"/>
                <w:rFonts w:ascii="Nunito" w:eastAsia="Nunito" w:hAnsi="Nunito" w:cs="Nunito"/>
                <w:color w:val="000000"/>
                <w:sz w:val="20"/>
                <w:szCs w:val="20"/>
              </w:rPr>
            </w:pPr>
            <w:r>
              <w:rPr>
                <w:rStyle w:val="span"/>
                <w:rFonts w:ascii="Nunito" w:eastAsia="Nunito" w:hAnsi="Nunito" w:cs="Nunito"/>
                <w:color w:val="000000"/>
                <w:sz w:val="20"/>
                <w:szCs w:val="20"/>
              </w:rPr>
              <w:t>Computer Science</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Western Illinois University</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Macomb, USA</w:t>
            </w:r>
          </w:p>
          <w:p w14:paraId="7AD0D65B" w14:textId="77777777" w:rsidR="005A1C60" w:rsidRDefault="00511165">
            <w:pPr>
              <w:pStyle w:val="skn-mla8txt-boldParagraph"/>
              <w:pBdr>
                <w:top w:val="none" w:sz="0" w:space="15" w:color="auto"/>
              </w:pBdr>
              <w:spacing w:before="100" w:line="280" w:lineRule="atLeast"/>
              <w:rPr>
                <w:rStyle w:val="skn-mla8left-box"/>
                <w:rFonts w:ascii="Nunito" w:eastAsia="Nunito" w:hAnsi="Nunito" w:cs="Nunito"/>
                <w:color w:val="000000"/>
                <w:sz w:val="20"/>
                <w:szCs w:val="20"/>
              </w:rPr>
            </w:pPr>
            <w:r>
              <w:rPr>
                <w:rStyle w:val="singlecolumnspanpaddedlinenth-child1"/>
                <w:rFonts w:ascii="Roboto" w:eastAsia="Roboto" w:hAnsi="Roboto" w:cs="Roboto"/>
                <w:color w:val="000000"/>
                <w:sz w:val="28"/>
                <w:szCs w:val="28"/>
              </w:rPr>
              <w:t>Bachelor' s</w:t>
            </w:r>
          </w:p>
          <w:p w14:paraId="38BC5FC3" w14:textId="77777777" w:rsidR="005A1C60" w:rsidRDefault="00511165">
            <w:pPr>
              <w:pStyle w:val="skn-mla8paddedline"/>
              <w:spacing w:line="280" w:lineRule="atLeast"/>
              <w:rPr>
                <w:rStyle w:val="span"/>
                <w:rFonts w:ascii="Nunito" w:eastAsia="Nunito" w:hAnsi="Nunito" w:cs="Nunito"/>
                <w:color w:val="000000"/>
                <w:sz w:val="20"/>
                <w:szCs w:val="20"/>
              </w:rPr>
            </w:pPr>
            <w:r>
              <w:rPr>
                <w:rStyle w:val="span"/>
                <w:rFonts w:ascii="Nunito" w:eastAsia="Nunito" w:hAnsi="Nunito" w:cs="Nunito"/>
                <w:color w:val="000000"/>
                <w:sz w:val="20"/>
                <w:szCs w:val="20"/>
              </w:rPr>
              <w:t>computer science</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Vignan University</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w:t>
            </w:r>
            <w:r>
              <w:rPr>
                <w:rStyle w:val="skn-mla8left-box"/>
                <w:rFonts w:ascii="Nunito" w:eastAsia="Nunito" w:hAnsi="Nunito" w:cs="Nunito"/>
                <w:color w:val="000000"/>
                <w:sz w:val="20"/>
                <w:szCs w:val="20"/>
              </w:rPr>
              <w:t xml:space="preserve"> </w:t>
            </w:r>
            <w:r>
              <w:rPr>
                <w:rStyle w:val="span"/>
                <w:rFonts w:ascii="Nunito" w:eastAsia="Nunito" w:hAnsi="Nunito" w:cs="Nunito"/>
                <w:color w:val="000000"/>
                <w:sz w:val="20"/>
                <w:szCs w:val="20"/>
              </w:rPr>
              <w:t>India</w:t>
            </w:r>
          </w:p>
          <w:p w14:paraId="30BF9A12" w14:textId="77777777" w:rsidR="00A215DB" w:rsidRDefault="00A215DB">
            <w:pPr>
              <w:pStyle w:val="skn-mla8paddedline"/>
              <w:spacing w:line="280" w:lineRule="atLeast"/>
              <w:rPr>
                <w:rStyle w:val="span"/>
                <w:rFonts w:ascii="Nunito" w:eastAsia="Nunito" w:hAnsi="Nunito" w:cs="Nunito"/>
                <w:color w:val="000000"/>
                <w:sz w:val="20"/>
                <w:szCs w:val="20"/>
              </w:rPr>
            </w:pPr>
          </w:p>
          <w:p w14:paraId="5F74835E" w14:textId="77777777" w:rsidR="00A215DB" w:rsidRDefault="00A215DB">
            <w:pPr>
              <w:pStyle w:val="skn-mla8paddedline"/>
              <w:spacing w:line="280" w:lineRule="atLeast"/>
              <w:rPr>
                <w:rStyle w:val="span"/>
                <w:rFonts w:ascii="Nunito" w:eastAsia="Nunito" w:hAnsi="Nunito" w:cs="Nunito"/>
                <w:color w:val="000000"/>
                <w:sz w:val="20"/>
                <w:szCs w:val="20"/>
              </w:rPr>
            </w:pPr>
          </w:p>
          <w:p w14:paraId="27D287A5" w14:textId="4813C86C" w:rsidR="00A215DB" w:rsidRDefault="00A215DB" w:rsidP="00A215DB">
            <w:pPr>
              <w:pStyle w:val="skn-mla8sectiontitle"/>
              <w:spacing w:before="600" w:after="300" w:line="280" w:lineRule="atLeast"/>
              <w:rPr>
                <w:rStyle w:val="skn-mla8left-box"/>
              </w:rPr>
            </w:pPr>
            <w:r w:rsidRPr="00A215DB">
              <w:rPr>
                <w:rStyle w:val="skn-mla8left-box"/>
              </w:rPr>
              <w:t xml:space="preserve">Certifications </w:t>
            </w:r>
          </w:p>
          <w:p w14:paraId="31A61F41" w14:textId="77777777" w:rsidR="00A215DB" w:rsidRPr="00A215DB" w:rsidRDefault="00A215DB" w:rsidP="007641D7">
            <w:pPr>
              <w:pStyle w:val="skn-mla8ulli"/>
              <w:numPr>
                <w:ilvl w:val="0"/>
                <w:numId w:val="1"/>
              </w:numPr>
              <w:spacing w:after="100"/>
              <w:ind w:left="260" w:hanging="183"/>
              <w:rPr>
                <w:rStyle w:val="span"/>
                <w:rFonts w:ascii="Nunito" w:eastAsia="Nunito" w:hAnsi="Nunito" w:cs="Nunito"/>
                <w:color w:val="000000"/>
                <w:sz w:val="20"/>
                <w:szCs w:val="20"/>
              </w:rPr>
            </w:pPr>
            <w:r w:rsidRPr="00A215DB">
              <w:rPr>
                <w:rStyle w:val="span"/>
                <w:rFonts w:ascii="Nunito" w:eastAsia="Nunito" w:hAnsi="Nunito" w:cs="Nunito"/>
                <w:color w:val="000000"/>
                <w:sz w:val="20"/>
                <w:szCs w:val="20"/>
              </w:rPr>
              <w:t>Cisco Certified Network Associate (CCNA)</w:t>
            </w:r>
          </w:p>
          <w:p w14:paraId="4D09D129" w14:textId="77777777" w:rsidR="00A215DB" w:rsidRPr="007641D7" w:rsidRDefault="00A215DB" w:rsidP="007641D7">
            <w:pPr>
              <w:pStyle w:val="skn-mla8ulli"/>
              <w:numPr>
                <w:ilvl w:val="0"/>
                <w:numId w:val="1"/>
              </w:numPr>
              <w:spacing w:after="100"/>
              <w:ind w:left="260" w:hanging="183"/>
              <w:rPr>
                <w:rStyle w:val="span"/>
                <w:rFonts w:ascii="Nunito" w:eastAsia="Nunito" w:hAnsi="Nunito" w:cs="Nunito"/>
                <w:color w:val="000000"/>
                <w:sz w:val="20"/>
                <w:szCs w:val="20"/>
              </w:rPr>
            </w:pPr>
            <w:r w:rsidRPr="00A215DB">
              <w:rPr>
                <w:rStyle w:val="span"/>
                <w:rFonts w:ascii="Nunito" w:eastAsia="Nunito" w:hAnsi="Nunito" w:cs="Nunito"/>
                <w:color w:val="000000"/>
                <w:sz w:val="20"/>
                <w:szCs w:val="20"/>
              </w:rPr>
              <w:t>Cisco Certified Network Professional (CCNP)</w:t>
            </w:r>
          </w:p>
          <w:p w14:paraId="2F178646" w14:textId="6BBE6C0D" w:rsidR="00A215DB" w:rsidRPr="00A215DB" w:rsidRDefault="00005AAC" w:rsidP="007641D7">
            <w:pPr>
              <w:pStyle w:val="skn-mla8ulli"/>
              <w:numPr>
                <w:ilvl w:val="0"/>
                <w:numId w:val="1"/>
              </w:numPr>
              <w:spacing w:after="100"/>
              <w:ind w:left="260" w:hanging="183"/>
              <w:rPr>
                <w:rStyle w:val="span"/>
                <w:rFonts w:ascii="Nunito" w:eastAsia="Nunito" w:hAnsi="Nunito" w:cs="Nunito"/>
                <w:color w:val="000000"/>
                <w:sz w:val="20"/>
                <w:szCs w:val="20"/>
              </w:rPr>
            </w:pPr>
            <w:r w:rsidRPr="00005AAC">
              <w:rPr>
                <w:rFonts w:ascii="Nunito" w:eastAsia="Nunito" w:hAnsi="Nunito" w:cs="Nunito"/>
                <w:color w:val="000000"/>
                <w:sz w:val="20"/>
                <w:szCs w:val="20"/>
              </w:rPr>
              <w:t>AWS Certified Solutions Architect</w:t>
            </w:r>
            <w:r w:rsidR="00A215DB" w:rsidRPr="00005AAC">
              <w:rPr>
                <w:rStyle w:val="span"/>
                <w:rFonts w:ascii="Nunito" w:eastAsia="Nunito" w:hAnsi="Nunito" w:cs="Nunito"/>
                <w:color w:val="000000"/>
                <w:sz w:val="20"/>
                <w:szCs w:val="20"/>
              </w:rPr>
              <w:t xml:space="preserve"> </w:t>
            </w:r>
            <w:r w:rsidR="00A215DB" w:rsidRPr="007641D7">
              <w:rPr>
                <w:rStyle w:val="span"/>
                <w:rFonts w:ascii="Nunito" w:eastAsia="Nunito" w:hAnsi="Nunito" w:cs="Nunito"/>
                <w:color w:val="000000"/>
                <w:sz w:val="20"/>
                <w:szCs w:val="20"/>
              </w:rPr>
              <w:t>(AWS)</w:t>
            </w:r>
          </w:p>
          <w:p w14:paraId="68664F90" w14:textId="77777777" w:rsidR="00A215DB" w:rsidRDefault="00A215DB" w:rsidP="00A215DB">
            <w:pPr>
              <w:pStyle w:val="skn-mla8sectiontitle"/>
              <w:spacing w:before="600" w:after="300" w:line="280" w:lineRule="atLeast"/>
              <w:rPr>
                <w:rStyle w:val="skn-mla8left-box"/>
                <w:rFonts w:ascii="Nunito" w:eastAsia="Nunito" w:hAnsi="Nunito" w:cs="Nunito"/>
                <w:color w:val="000000"/>
                <w:sz w:val="20"/>
                <w:szCs w:val="20"/>
              </w:rPr>
            </w:pPr>
          </w:p>
          <w:p w14:paraId="2DB29BAD" w14:textId="77777777" w:rsidR="005A1C60" w:rsidRDefault="005A1C60">
            <w:pPr>
              <w:pStyle w:val="skn-mla8left-boxParagraph"/>
              <w:spacing w:line="280" w:lineRule="atLeast"/>
              <w:textAlignment w:val="auto"/>
              <w:rPr>
                <w:rStyle w:val="skn-mla8left-box"/>
                <w:rFonts w:ascii="Nunito" w:eastAsia="Nunito" w:hAnsi="Nunito" w:cs="Nunito"/>
                <w:color w:val="000000"/>
                <w:sz w:val="20"/>
                <w:szCs w:val="20"/>
              </w:rPr>
            </w:pPr>
          </w:p>
        </w:tc>
        <w:tc>
          <w:tcPr>
            <w:tcW w:w="6640" w:type="dxa"/>
            <w:tcMar>
              <w:top w:w="0" w:type="dxa"/>
              <w:left w:w="800" w:type="dxa"/>
              <w:bottom w:w="0" w:type="dxa"/>
              <w:right w:w="0" w:type="dxa"/>
            </w:tcMar>
            <w:hideMark/>
          </w:tcPr>
          <w:p w14:paraId="380AFB8A" w14:textId="77777777" w:rsidR="005A1C60" w:rsidRDefault="00511165">
            <w:pPr>
              <w:pStyle w:val="skn-mla8sectiontitle"/>
              <w:spacing w:after="300" w:line="280" w:lineRule="atLeast"/>
              <w:rPr>
                <w:rStyle w:val="skn-mla8right-box"/>
              </w:rPr>
            </w:pPr>
            <w:r>
              <w:rPr>
                <w:rStyle w:val="skn-mla8right-box"/>
              </w:rPr>
              <w:lastRenderedPageBreak/>
              <w:t>PROFESSIONAL SUMMARY</w:t>
            </w:r>
          </w:p>
          <w:p w14:paraId="18609FBF"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Experienced Network Engineer with a strong background in designing, deploying, and managing multi-vendor network infrastructures in enterprise and data center environments.</w:t>
            </w:r>
          </w:p>
          <w:p w14:paraId="4DDD2838"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Expert in Software-Defined Networking (SDN), implementing Cisco ACI with APIC controllers, VXLAN EVPN, and multi-site fabric integration.</w:t>
            </w:r>
          </w:p>
          <w:p w14:paraId="385CD146" w14:textId="783E9D00"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 xml:space="preserve">Extensive SD-WAN expertise, deploying Cisco Viptela, Versa Networks, and Silver Peak Unity </w:t>
            </w:r>
            <w:r w:rsidR="00960EBB">
              <w:rPr>
                <w:rStyle w:val="skn-mla8right-box"/>
                <w:rFonts w:ascii="Nunito" w:eastAsia="Nunito" w:hAnsi="Nunito" w:cs="Nunito"/>
                <w:color w:val="000000"/>
              </w:rPr>
              <w:t>Edge Connect</w:t>
            </w:r>
            <w:r>
              <w:rPr>
                <w:rStyle w:val="skn-mla8right-box"/>
                <w:rFonts w:ascii="Nunito" w:eastAsia="Nunito" w:hAnsi="Nunito" w:cs="Nunito"/>
                <w:color w:val="000000"/>
              </w:rPr>
              <w:t xml:space="preserve"> for branch connectivity and optimized WAN performance.</w:t>
            </w:r>
          </w:p>
          <w:p w14:paraId="5BD5379B"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Strong proficiency in cloud networking, configuring AWS Transit Gateway, Direct Connect, Azure Traffic Manager, DDoS Protection, and Load Balancer for secure and efficient cloud connectivity.</w:t>
            </w:r>
          </w:p>
          <w:p w14:paraId="1DC31299"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Advanced expertise in routing and switching, configuring BGP (underlay/overlay, route policies), OSPFv3 (IPv6), VXLAN, VLANs, STP, and VTP on Cisco Nexus 9000, Catalyst 9000, and ASR routers.</w:t>
            </w:r>
          </w:p>
          <w:p w14:paraId="5FAD3087"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Experience in network automation, using Ansible, Terraform, and Python scripting to automate data center deployments, firewall configurations, and network provisioning.</w:t>
            </w:r>
          </w:p>
          <w:p w14:paraId="122B86AF"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Hands-on experience in enterprise firewall security, configuring and managing Palo Alto (PA-5K, PA-7K, Panorama), Cisco Firepower, Check Point, and FortiGate 6000 series firewalls.</w:t>
            </w:r>
          </w:p>
          <w:p w14:paraId="2ADAA0AC"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advanced VPN solutions, deploying IPsec, SSL VPNs, and Palo Alto GlobalProtect for secure remote access and site-to-site connectivity.</w:t>
            </w:r>
          </w:p>
          <w:p w14:paraId="2052A9B3"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Expertise in load balancing and application delivery, configuring F5 BIG-IP (LTM, GTM) and Citrix NetScaler ADC for global traffic balancing, SSL offloading, and web acceleration.</w:t>
            </w:r>
          </w:p>
          <w:p w14:paraId="1E44E8E2"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and secured cloud-based web filtering solutions, including Zscaler Internet Access (ZIA), Zscaler Private Access (ZPA), and Cisco Umbrella.</w:t>
            </w:r>
          </w:p>
          <w:p w14:paraId="54A6EA10"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high availability (HA) and redundancy solutions, including HSRP, VRRP, GLBP, and Fortinet HA clusters for failover and reliability.</w:t>
            </w:r>
          </w:p>
          <w:p w14:paraId="226E37FD"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lastRenderedPageBreak/>
              <w:t>Experience in enterprise wireless networking, deploying and managing Cisco and Aruba 500 series access points with Aruba ClearPass authentication.</w:t>
            </w:r>
          </w:p>
          <w:p w14:paraId="7966A605"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Utilized monitoring and analysis tools, including Wireshark, SolarWinds NetFlow, Splunk, NetScout, and Cisco DNA Center, for real-time network performance monitoring and troubleshooting.</w:t>
            </w:r>
          </w:p>
          <w:p w14:paraId="71FC0819"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and managed DNS and traffic routing solutions, including Windows DNS, Infoblox, F5 GTM, and Akamai DNS, for intelligent traffic steering and global failover.</w:t>
            </w:r>
          </w:p>
          <w:p w14:paraId="6CCF91B4"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Secured applications using Akamai Kona WAF, F5 ASM, Site Shield, and API &amp; App Protector, mitigating DDoS attacks, OWASP Top 10 threats, and bot-based security risks.</w:t>
            </w:r>
          </w:p>
          <w:p w14:paraId="72159282" w14:textId="77777777" w:rsidR="005A1C60" w:rsidRDefault="00511165">
            <w:pPr>
              <w:pStyle w:val="skn-mla8ulli"/>
              <w:numPr>
                <w:ilvl w:val="0"/>
                <w:numId w:val="1"/>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Hands-on experience integrating networking solutions across Cisco, Juniper, Palo Alto, F5, and Fortinet, ensuring seamless multi-vendor deployments.</w:t>
            </w:r>
          </w:p>
          <w:p w14:paraId="40A289A0" w14:textId="77777777" w:rsidR="005A1C60" w:rsidRDefault="00511165">
            <w:pPr>
              <w:pStyle w:val="skn-mla8ullinth-last-child1"/>
              <w:numPr>
                <w:ilvl w:val="0"/>
                <w:numId w:val="1"/>
              </w:numPr>
              <w:spacing w:after="100" w:line="240" w:lineRule="atLeast"/>
              <w:ind w:left="260" w:hanging="183"/>
              <w:rPr>
                <w:rStyle w:val="skn-mla8right-box"/>
                <w:rFonts w:ascii="Nunito" w:eastAsia="Nunito" w:hAnsi="Nunito" w:cs="Nunito"/>
                <w:color w:val="000000"/>
                <w:sz w:val="18"/>
                <w:szCs w:val="18"/>
              </w:rPr>
            </w:pPr>
            <w:r>
              <w:rPr>
                <w:rStyle w:val="skn-mla8right-box"/>
                <w:rFonts w:ascii="Nunito" w:eastAsia="Nunito" w:hAnsi="Nunito" w:cs="Nunito"/>
                <w:color w:val="000000"/>
                <w:sz w:val="18"/>
                <w:szCs w:val="18"/>
              </w:rPr>
              <w:t>Passionate about network automation, cybersecurity, performance optimization, and cloud security, driving efficient and scalable networking solutions.</w:t>
            </w:r>
          </w:p>
          <w:p w14:paraId="36869777" w14:textId="77777777" w:rsidR="005A1C60" w:rsidRDefault="00511165">
            <w:pPr>
              <w:pStyle w:val="skn-mla8sectiontitle"/>
              <w:spacing w:before="600" w:after="300" w:line="280" w:lineRule="atLeast"/>
              <w:rPr>
                <w:rStyle w:val="skn-mla8right-box"/>
              </w:rPr>
            </w:pPr>
            <w:r>
              <w:rPr>
                <w:rStyle w:val="skn-mla8right-box"/>
              </w:rPr>
              <w:t>Work History</w:t>
            </w:r>
          </w:p>
          <w:p w14:paraId="646D8FFD" w14:textId="14566816" w:rsidR="005A1C60" w:rsidRDefault="00DB4718">
            <w:pPr>
              <w:pStyle w:val="skn-mla8job-date"/>
              <w:spacing w:after="100"/>
              <w:rPr>
                <w:rStyle w:val="skn-mla8right-box"/>
                <w:color w:val="000000"/>
              </w:rPr>
            </w:pPr>
            <w:r>
              <w:rPr>
                <w:rStyle w:val="span"/>
                <w:color w:val="000000"/>
              </w:rPr>
              <w:t>March 20</w:t>
            </w:r>
            <w:r w:rsidR="00521582">
              <w:rPr>
                <w:rStyle w:val="span"/>
                <w:color w:val="000000"/>
              </w:rPr>
              <w:t>24</w:t>
            </w:r>
            <w:r>
              <w:rPr>
                <w:rStyle w:val="skn-mla8right-box"/>
                <w:color w:val="000000"/>
              </w:rPr>
              <w:t xml:space="preserve"> </w:t>
            </w:r>
            <w:r>
              <w:rPr>
                <w:rStyle w:val="span"/>
                <w:color w:val="000000"/>
              </w:rPr>
              <w:t>-</w:t>
            </w:r>
            <w:r>
              <w:rPr>
                <w:rStyle w:val="skn-mla8right-box"/>
                <w:color w:val="000000"/>
              </w:rPr>
              <w:t xml:space="preserve"> </w:t>
            </w:r>
            <w:r>
              <w:rPr>
                <w:rStyle w:val="span"/>
                <w:color w:val="000000"/>
              </w:rPr>
              <w:t>Current</w:t>
            </w:r>
          </w:p>
          <w:p w14:paraId="5A39BBFE" w14:textId="77777777" w:rsidR="005A1C60" w:rsidRDefault="00511165">
            <w:pPr>
              <w:pStyle w:val="skn-mla8txt-boldParagraph"/>
              <w:spacing w:line="320" w:lineRule="atLeast"/>
              <w:rPr>
                <w:rStyle w:val="skn-mla8right-box"/>
                <w:rFonts w:ascii="Roboto" w:eastAsia="Roboto" w:hAnsi="Roboto" w:cs="Roboto"/>
                <w:color w:val="000000"/>
                <w:sz w:val="28"/>
                <w:szCs w:val="28"/>
              </w:rPr>
            </w:pPr>
            <w:r>
              <w:rPr>
                <w:rStyle w:val="skn-mla8right-box"/>
                <w:rFonts w:ascii="Roboto" w:eastAsia="Roboto" w:hAnsi="Roboto" w:cs="Roboto"/>
                <w:color w:val="000000"/>
                <w:sz w:val="28"/>
                <w:szCs w:val="28"/>
              </w:rPr>
              <w:t>Network Engineer</w:t>
            </w:r>
          </w:p>
          <w:p w14:paraId="4232A9F5" w14:textId="6C136ACD" w:rsidR="004601F7" w:rsidRPr="00E85D4E" w:rsidRDefault="00521582">
            <w:pPr>
              <w:pStyle w:val="div"/>
              <w:spacing w:line="280" w:lineRule="atLeast"/>
              <w:rPr>
                <w:rStyle w:val="skn-mla8right-box"/>
                <w:rFonts w:ascii="Nunito" w:eastAsia="Nunito" w:hAnsi="Nunito" w:cs="Nunito"/>
                <w:b/>
                <w:bCs/>
                <w:color w:val="000000"/>
                <w:sz w:val="20"/>
                <w:szCs w:val="20"/>
              </w:rPr>
            </w:pPr>
            <w:r>
              <w:rPr>
                <w:rStyle w:val="span"/>
                <w:rFonts w:ascii="Nunito" w:eastAsia="Nunito" w:hAnsi="Nunito" w:cs="Nunito"/>
                <w:b/>
                <w:bCs/>
                <w:color w:val="000000"/>
                <w:sz w:val="20"/>
                <w:szCs w:val="20"/>
              </w:rPr>
              <w:t>Verizon, Irving, TX</w:t>
            </w:r>
          </w:p>
          <w:p w14:paraId="0991BDF9" w14:textId="77777777" w:rsidR="005A1C60" w:rsidRDefault="00511165">
            <w:pPr>
              <w:pStyle w:val="skn-mla8ulli"/>
              <w:numPr>
                <w:ilvl w:val="0"/>
                <w:numId w:val="2"/>
              </w:numPr>
              <w:spacing w:before="100"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and configured Cisco ACI in a Spine-Leaf topology using Nexus 9500 and 9300 Series switches, integrating BGP underlay and VXLAN EVPN overlay for centralized management</w:t>
            </w:r>
          </w:p>
          <w:p w14:paraId="3731BB9F"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ACI tenant segmentation, Application Network Profiles (ANPs), bridge domains, Endpoint Groups (EPGs), and contracts for automated provisioning and policy enforcement</w:t>
            </w:r>
          </w:p>
          <w:p w14:paraId="09F78527"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ACI multi-site connectivity (MSO), Layer 2/3 external integrations, and policy-driven automation</w:t>
            </w:r>
          </w:p>
          <w:p w14:paraId="77BBDA18"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Cisco SD-WAN (Viptela) on ISR 1000 and Catalyst 8000 routers, leveraging vManage for centralized policy and template management, integrating with Azure for optimized cloud connectivity</w:t>
            </w:r>
          </w:p>
          <w:p w14:paraId="7CAABC02"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Versa Networks SD-WAN, Silver Peak Unity EdgeConnect, and Cisco SD-Access for secure and scalable enterprise segmentation</w:t>
            </w:r>
          </w:p>
          <w:p w14:paraId="3CFB8B25" w14:textId="5EEF3F84"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 xml:space="preserve">Utilized Cisco </w:t>
            </w:r>
            <w:r w:rsidR="007641D7">
              <w:rPr>
                <w:rStyle w:val="skn-mla8right-box"/>
                <w:rFonts w:ascii="Nunito" w:eastAsia="Nunito" w:hAnsi="Nunito" w:cs="Nunito"/>
                <w:color w:val="000000"/>
              </w:rPr>
              <w:t>v Manage</w:t>
            </w:r>
            <w:r>
              <w:rPr>
                <w:rStyle w:val="skn-mla8right-box"/>
                <w:rFonts w:ascii="Nunito" w:eastAsia="Nunito" w:hAnsi="Nunito" w:cs="Nunito"/>
                <w:color w:val="000000"/>
              </w:rPr>
              <w:t>, Versa Director, and Silver Peak Orchestrator for centralized policy configuration, monitoring, and troubleshooting</w:t>
            </w:r>
          </w:p>
          <w:p w14:paraId="1915CC02"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Automated SDN and SD-WAN deployments with Ansible and Terraform, ensuring consistent configuration management</w:t>
            </w:r>
          </w:p>
          <w:p w14:paraId="744019BA"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and managed Palo Alto Networks PA-3K, PA-5K, PA-7K Series firewalls, Panorama 10.0, and Wildfire for threat prevention</w:t>
            </w:r>
          </w:p>
          <w:p w14:paraId="5A27ECD4"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Migrated from Cisco ASA to Palo Alto, optimizing URL filtering, IPSec/SSL VPNs, and zone-based security policies</w:t>
            </w:r>
          </w:p>
          <w:p w14:paraId="48B56F63"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Palo Alto PA-7050 with LDAP and Active Directory for user-based security policies</w:t>
            </w:r>
          </w:p>
          <w:p w14:paraId="737EF1CB"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lastRenderedPageBreak/>
              <w:t>Designed and deployed FortiGate 6000 Series NGFWs, configuring intrusion prevention, application control, and advanced security policies</w:t>
            </w:r>
          </w:p>
          <w:p w14:paraId="680EE7DD"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FortiClient with FortiGate and FortiManager for centralized endpoint security management</w:t>
            </w:r>
          </w:p>
          <w:p w14:paraId="1EE1F183"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Cisco ISE (802.1X authentication) on Catalyst 9300 switches, enforcing role-based network access</w:t>
            </w:r>
          </w:p>
          <w:p w14:paraId="5CFAFB77"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Zscaler Internet Access (ZIA) and Zscaler Private Access (ZPA) for secure cloud web filtering and remote access</w:t>
            </w:r>
          </w:p>
          <w:p w14:paraId="238DEC02"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F5 BIG-IP ASM for web application firewall (WAF) protection against SQL injection, XSS, and DDoS attacks, utilizing automated learning mode for policy tuning</w:t>
            </w:r>
          </w:p>
          <w:p w14:paraId="16A3D229"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Managed F5 LTM and GTM for global application traffic distribution, developing iRules for traffic redirection, SSL offloading, and security enhancements</w:t>
            </w:r>
          </w:p>
          <w:p w14:paraId="25C222AC"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Cisco Nexus 9500, Catalyst 9400, and 9000 Series switches for enterprise infrastructure upgrades</w:t>
            </w:r>
          </w:p>
          <w:p w14:paraId="23B8E7AB"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dynamic routing protocols (OSPF, BGP, EIGRP) for WAN connectivity, ensuring optimal path selection and failover</w:t>
            </w:r>
          </w:p>
          <w:p w14:paraId="079C5408"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Established BGP peering with external ASNs on Arista 7800R switches and Juniper MX960 routers, optimizing traffic flow</w:t>
            </w:r>
          </w:p>
          <w:p w14:paraId="13506045"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Migrated legacy Cisco switches to Aruba CX Series (8320, 8400), leveraging AOS-CX OS automation for cost reduction and scalability</w:t>
            </w:r>
          </w:p>
          <w:p w14:paraId="0D89F4BC"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AWS Transit Gateway and Direct Connect for multi-VPC and on-premises network connectivity</w:t>
            </w:r>
          </w:p>
          <w:p w14:paraId="007E9695"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Azure Traffic Manager for DNS-based load balancing and Azure DDoS Protection for cloud security</w:t>
            </w:r>
          </w:p>
          <w:p w14:paraId="13639425"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Designed and deployed Cisco Meraki MX85 Security Appliance and MS250-48P switches, integrating with Cisco Umbrella for threat prevention</w:t>
            </w:r>
          </w:p>
          <w:p w14:paraId="6E3703E4"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VMware vSphere and ESXi hosts for high availability and resource management in virtualized environments</w:t>
            </w:r>
          </w:p>
          <w:p w14:paraId="4F9D2CDD"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Utilized SolarWinds NetFlow Traffic Analyzer for network traffic monitoring and bandwidth utilization insights</w:t>
            </w:r>
          </w:p>
          <w:p w14:paraId="5BCEF313"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Splunk with AWS and Azure for hybrid cloud security monitoring</w:t>
            </w:r>
          </w:p>
          <w:p w14:paraId="2D50031C"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Automated firewall and network device configurations with Ansible and Terraform for infrastructure as code (</w:t>
            </w:r>
            <w:proofErr w:type="spellStart"/>
            <w:r>
              <w:rPr>
                <w:rStyle w:val="skn-mla8right-box"/>
                <w:rFonts w:ascii="Nunito" w:eastAsia="Nunito" w:hAnsi="Nunito" w:cs="Nunito"/>
                <w:color w:val="000000"/>
              </w:rPr>
              <w:t>IaC</w:t>
            </w:r>
            <w:proofErr w:type="spellEnd"/>
            <w:r>
              <w:rPr>
                <w:rStyle w:val="skn-mla8right-box"/>
                <w:rFonts w:ascii="Nunito" w:eastAsia="Nunito" w:hAnsi="Nunito" w:cs="Nunito"/>
                <w:color w:val="000000"/>
              </w:rPr>
              <w:t>)</w:t>
            </w:r>
          </w:p>
          <w:p w14:paraId="71940F87"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Developed Python scripts and Ansible playbooks to streamline configuration management and device provisioning</w:t>
            </w:r>
          </w:p>
          <w:p w14:paraId="58249D63"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Used ServiceNow for incident, change, and configuration management in network operations</w:t>
            </w:r>
          </w:p>
          <w:p w14:paraId="0FB6B5A9"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and managed Infoblox DDI (DNS, DHCP, IPAM) for automated IP address management and security enforcement</w:t>
            </w:r>
          </w:p>
          <w:p w14:paraId="6F63CDF0"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Automated DNS and DHCP provisioning using Infoblox APIs and Ansible</w:t>
            </w:r>
          </w:p>
          <w:p w14:paraId="62E05D35"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Managed Akamai CDN, Edge DNS, and GTM for global traffic steering and optimized content delivery</w:t>
            </w:r>
          </w:p>
          <w:p w14:paraId="54649F2E"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lastRenderedPageBreak/>
              <w:t>Deployed Akamai API Gateway to secure enterprise APIs from bot attacks and injection threats</w:t>
            </w:r>
          </w:p>
          <w:p w14:paraId="333B9B40"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Aruba Mobility Controllers and Access Points to deploy WiFi-6 (802.11ax) networks, supporting over 1,500 devices</w:t>
            </w:r>
          </w:p>
          <w:p w14:paraId="10BFC38A" w14:textId="77777777" w:rsidR="005A1C60" w:rsidRDefault="00511165">
            <w:pPr>
              <w:pStyle w:val="skn-mla8ulli"/>
              <w:numPr>
                <w:ilvl w:val="0"/>
                <w:numId w:val="2"/>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Aruba ClearPass for role-based network access control and cloud-managed networking with Aruba Central</w:t>
            </w:r>
          </w:p>
          <w:p w14:paraId="27BD3E15" w14:textId="77777777" w:rsidR="005A1C60" w:rsidRDefault="00511165">
            <w:pPr>
              <w:pStyle w:val="skn-mla8ullinth-last-child1"/>
              <w:numPr>
                <w:ilvl w:val="0"/>
                <w:numId w:val="2"/>
              </w:numPr>
              <w:spacing w:after="100" w:line="240" w:lineRule="atLeast"/>
              <w:ind w:left="260" w:hanging="183"/>
              <w:rPr>
                <w:rStyle w:val="skn-mla8right-box"/>
                <w:rFonts w:ascii="Nunito" w:eastAsia="Nunito" w:hAnsi="Nunito" w:cs="Nunito"/>
                <w:color w:val="000000"/>
                <w:sz w:val="18"/>
                <w:szCs w:val="18"/>
              </w:rPr>
            </w:pPr>
            <w:r>
              <w:rPr>
                <w:rStyle w:val="skn-mla8right-box"/>
                <w:rFonts w:ascii="Nunito" w:eastAsia="Nunito" w:hAnsi="Nunito" w:cs="Nunito"/>
                <w:color w:val="000000"/>
                <w:sz w:val="18"/>
                <w:szCs w:val="18"/>
              </w:rPr>
              <w:t>Implemented BPDU Guard, Root Guard, and VTP authentication to enhance switch security</w:t>
            </w:r>
          </w:p>
          <w:p w14:paraId="220360E8" w14:textId="10AEF036" w:rsidR="005A1C60" w:rsidRDefault="00DB4718">
            <w:pPr>
              <w:pStyle w:val="skn-mla8job-date"/>
              <w:pBdr>
                <w:top w:val="none" w:sz="0" w:space="15" w:color="auto"/>
              </w:pBdr>
              <w:spacing w:after="100"/>
              <w:rPr>
                <w:rStyle w:val="skn-mla8right-box"/>
                <w:color w:val="000000"/>
              </w:rPr>
            </w:pPr>
            <w:r>
              <w:rPr>
                <w:rStyle w:val="span"/>
                <w:color w:val="000000"/>
              </w:rPr>
              <w:t>Jan 2023</w:t>
            </w:r>
            <w:r>
              <w:rPr>
                <w:rStyle w:val="skn-mla8right-box"/>
                <w:color w:val="000000"/>
              </w:rPr>
              <w:t xml:space="preserve"> </w:t>
            </w:r>
            <w:r>
              <w:rPr>
                <w:rStyle w:val="span"/>
                <w:color w:val="000000"/>
              </w:rPr>
              <w:t>-</w:t>
            </w:r>
            <w:r>
              <w:rPr>
                <w:rStyle w:val="skn-mla8right-box"/>
                <w:color w:val="000000"/>
              </w:rPr>
              <w:t xml:space="preserve"> </w:t>
            </w:r>
            <w:r>
              <w:rPr>
                <w:rStyle w:val="span"/>
              </w:rPr>
              <w:t>Mar</w:t>
            </w:r>
            <w:r>
              <w:rPr>
                <w:rStyle w:val="span"/>
                <w:color w:val="000000"/>
              </w:rPr>
              <w:t xml:space="preserve"> 2024</w:t>
            </w:r>
          </w:p>
          <w:p w14:paraId="76A95D60" w14:textId="77777777" w:rsidR="005A1C60" w:rsidRDefault="00511165">
            <w:pPr>
              <w:pStyle w:val="skn-mla8txt-boldParagraph"/>
              <w:spacing w:line="320" w:lineRule="atLeast"/>
              <w:rPr>
                <w:rStyle w:val="skn-mla8right-box"/>
                <w:rFonts w:ascii="Roboto" w:eastAsia="Roboto" w:hAnsi="Roboto" w:cs="Roboto"/>
                <w:color w:val="000000"/>
                <w:sz w:val="28"/>
                <w:szCs w:val="28"/>
              </w:rPr>
            </w:pPr>
            <w:r>
              <w:rPr>
                <w:rStyle w:val="skn-mla8right-box"/>
                <w:rFonts w:ascii="Roboto" w:eastAsia="Roboto" w:hAnsi="Roboto" w:cs="Roboto"/>
                <w:color w:val="000000"/>
                <w:sz w:val="28"/>
                <w:szCs w:val="28"/>
              </w:rPr>
              <w:t>Network Engineer</w:t>
            </w:r>
          </w:p>
          <w:p w14:paraId="5A701573" w14:textId="450BD775" w:rsidR="005A1C60" w:rsidRPr="00E85D4E" w:rsidRDefault="004601F7">
            <w:pPr>
              <w:pStyle w:val="div"/>
              <w:spacing w:line="280" w:lineRule="atLeast"/>
              <w:rPr>
                <w:rStyle w:val="skn-mla8right-box"/>
                <w:rFonts w:ascii="Nunito" w:eastAsia="Nunito" w:hAnsi="Nunito" w:cs="Nunito"/>
                <w:b/>
                <w:bCs/>
                <w:color w:val="000000"/>
                <w:sz w:val="20"/>
                <w:szCs w:val="20"/>
              </w:rPr>
            </w:pPr>
            <w:r>
              <w:rPr>
                <w:rStyle w:val="span"/>
                <w:rFonts w:ascii="Nunito" w:eastAsia="Nunito" w:hAnsi="Nunito" w:cs="Nunito"/>
                <w:b/>
                <w:bCs/>
                <w:color w:val="000000"/>
                <w:sz w:val="20"/>
                <w:szCs w:val="20"/>
              </w:rPr>
              <w:t>UHG, Hanover Park, IL</w:t>
            </w:r>
          </w:p>
          <w:p w14:paraId="18F3B412" w14:textId="77777777" w:rsidR="005A1C60" w:rsidRDefault="00511165">
            <w:pPr>
              <w:pStyle w:val="skn-mla8ulli"/>
              <w:numPr>
                <w:ilvl w:val="0"/>
                <w:numId w:val="3"/>
              </w:numPr>
              <w:spacing w:before="100"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Palo Alto Networks PA-850 firewalls with Splunk SIEM, leveraging Python automation for log management and real-time threat detection</w:t>
            </w:r>
          </w:p>
          <w:p w14:paraId="584FE177"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Managed Palo Alto Firewalls (PA-220, PA-3200, PA-5200) through Panorama, implementing centralized security policies, firewall rule management, and VPN configurations</w:t>
            </w:r>
          </w:p>
          <w:p w14:paraId="0B8984A6"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Cisco ASA 5500-X (9.14) firewalls, deploying advanced security policies, IPS, VPN services, and traffic filtering</w:t>
            </w:r>
          </w:p>
          <w:p w14:paraId="35B295CB"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Executed migration from Check Point to Cisco ASA, ensuring secure and efficient VPN policy transitions</w:t>
            </w:r>
          </w:p>
          <w:p w14:paraId="1F295D25"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A10 Thunder TPS for DDoS protection, configuring advanced threat detection and mitigation technologies</w:t>
            </w:r>
          </w:p>
          <w:p w14:paraId="10E72A76"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Symantec Blue Coat ProxySG as a Secure Web Gateway (SWG), integrating web filtering, SSL inspection, and malware protection</w:t>
            </w:r>
          </w:p>
          <w:p w14:paraId="0F54B86D"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Cisco ISE with Active Directory and RSA SecurID, enabling multi-factor authentication for critical network access</w:t>
            </w:r>
          </w:p>
          <w:p w14:paraId="4033F2FB"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Aruba ClearPass with RADIUS authentication, enforcing secure and efficient user authentication for wired and wireless networks</w:t>
            </w:r>
          </w:p>
          <w:p w14:paraId="23FD68AB"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Cisco ACI in a multi-site environment, configuring APIC controllers and fabric switches for application-based networking and centralized management</w:t>
            </w:r>
          </w:p>
          <w:p w14:paraId="4BA527A9"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Monitored Cisco ACI health scores to track network performance, detect faults, and optimize policy enforcement</w:t>
            </w:r>
          </w:p>
          <w:p w14:paraId="19EF596F"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Silver Peak Unity EdgeConnect for SD-WAN, leveraging dynamic path control and WAN optimization for improved application performance</w:t>
            </w:r>
          </w:p>
          <w:p w14:paraId="0E46C567"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Viptela SD-WAN on vEdge routers, establishing secure, scalable WAN fabric for distributed sites</w:t>
            </w:r>
          </w:p>
          <w:p w14:paraId="4C0FBE3C"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Provisioned Versa Networks SD-WAN and Secure Access Service Edge (SASE) solutions, enhancing branch connectivity and security</w:t>
            </w:r>
          </w:p>
          <w:p w14:paraId="1301D805"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Designed and implemented LAN/WAN architectures, utilizing MPLS, Ethernet, and broadband technologies for optimal connectivity</w:t>
            </w:r>
          </w:p>
          <w:p w14:paraId="48C8F196"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BGP (EBGP, IBGP) on Cisco ASR 9000 Series routers, optimizing route selection and high availability</w:t>
            </w:r>
          </w:p>
          <w:p w14:paraId="5FE8E30E"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lastRenderedPageBreak/>
              <w:t>Implemented OSPF sham-links on ASR 9000 to support MPLS VPNs and maintain routing integrity</w:t>
            </w:r>
          </w:p>
          <w:p w14:paraId="045B6895"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AWS Direct Connect, establishing high-bandwidth, low-latency connectivity between on-premises networks and AWS</w:t>
            </w:r>
          </w:p>
          <w:p w14:paraId="41C7BD19"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Google Cloud VPCs, implementing secure segmentation, firewall rules, and route tables for efficient cloud networking</w:t>
            </w:r>
          </w:p>
          <w:p w14:paraId="26AE3EED"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Optimized AWS Network Load Balancer (NLB) and Route 53 policies, ensuring high availability and fault tolerance across cloud environments</w:t>
            </w:r>
          </w:p>
          <w:p w14:paraId="05B0D195"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Administered F5 BIG-IP LTM/GTM, performing licensing, provisioning, firmware upgrades, and health monitoring</w:t>
            </w:r>
          </w:p>
          <w:p w14:paraId="6B64FF8B"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Executed migration from A10 to F5 load balancers, implementing advanced traffic steering and SSL offloading</w:t>
            </w:r>
          </w:p>
          <w:p w14:paraId="1CAC5D1A"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Developed F5 iRules for traffic redirection, security enhancements, and custom filtering policies</w:t>
            </w:r>
          </w:p>
          <w:p w14:paraId="1B7C6D9D"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Akamai CDN for optimized content delivery, caching policies, and latency reduction</w:t>
            </w:r>
          </w:p>
          <w:p w14:paraId="0F85D83C"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Akamai Kona Site Defender for WAF protection, tuning security policies to mitigate OWASP Top 10 threats and DDoS attacks</w:t>
            </w:r>
          </w:p>
          <w:p w14:paraId="1CC5321E"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Akamai API Gateway, enforcing rate limiting, authentication, and SIEM integration for real-time threat monitoring</w:t>
            </w:r>
          </w:p>
          <w:p w14:paraId="542064D7"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Automated SSL/TLS certificate deployment across F5 and Akamai, ensuring secure communication and compliance</w:t>
            </w:r>
          </w:p>
          <w:p w14:paraId="79C971EE"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Splunk Enterprise for real-time log analysis, developing custom dashboards and alerts for network security events</w:t>
            </w:r>
          </w:p>
          <w:p w14:paraId="4024B1E5"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Monitored OSPF neighbor relationships using SolarWinds NCM, proactively identifying routing issues</w:t>
            </w:r>
          </w:p>
          <w:p w14:paraId="5AC97063"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Automated firewall and network device configurations with Ansible and Python, reducing manual efforts</w:t>
            </w:r>
          </w:p>
          <w:p w14:paraId="7CE969C4"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Integrated ServiceNow for incident, change, and configuration management, streamlining IT workflows</w:t>
            </w:r>
          </w:p>
          <w:p w14:paraId="218B824F"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Managed Aruba 300 Series (802.11ac) and 500 Series (802.11ax) wireless access points, ensuring high-performance connectivity in enterprise environments</w:t>
            </w:r>
          </w:p>
          <w:p w14:paraId="0012DF27" w14:textId="77777777" w:rsidR="005A1C60" w:rsidRDefault="00511165">
            <w:pPr>
              <w:pStyle w:val="skn-mla8ulli"/>
              <w:numPr>
                <w:ilvl w:val="0"/>
                <w:numId w:val="3"/>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Deployed Aruba Wireless LAN Controllers (WLCs), optimizing AP performance, user density handling, and security policies</w:t>
            </w:r>
          </w:p>
          <w:p w14:paraId="6F079576" w14:textId="77777777" w:rsidR="005A1C60" w:rsidRDefault="00511165">
            <w:pPr>
              <w:pStyle w:val="skn-mla8ullinth-last-child1"/>
              <w:numPr>
                <w:ilvl w:val="0"/>
                <w:numId w:val="3"/>
              </w:numPr>
              <w:spacing w:after="100" w:line="240" w:lineRule="atLeast"/>
              <w:ind w:left="260" w:hanging="183"/>
              <w:rPr>
                <w:rStyle w:val="skn-mla8right-box"/>
                <w:rFonts w:ascii="Nunito" w:eastAsia="Nunito" w:hAnsi="Nunito" w:cs="Nunito"/>
                <w:color w:val="000000"/>
                <w:sz w:val="18"/>
                <w:szCs w:val="18"/>
              </w:rPr>
            </w:pPr>
            <w:r>
              <w:rPr>
                <w:rStyle w:val="skn-mla8right-box"/>
                <w:rFonts w:ascii="Nunito" w:eastAsia="Nunito" w:hAnsi="Nunito" w:cs="Nunito"/>
                <w:color w:val="000000"/>
                <w:sz w:val="18"/>
                <w:szCs w:val="18"/>
              </w:rPr>
              <w:t>Integrated Aruba ClearPass for network access control, enabling policy-based user authentication</w:t>
            </w:r>
          </w:p>
          <w:p w14:paraId="16C5D763" w14:textId="77777777" w:rsidR="00960EBB" w:rsidRDefault="00960EBB">
            <w:pPr>
              <w:pStyle w:val="skn-mla8job-date"/>
              <w:pBdr>
                <w:top w:val="none" w:sz="0" w:space="15" w:color="auto"/>
              </w:pBdr>
              <w:spacing w:after="100"/>
              <w:rPr>
                <w:rStyle w:val="span"/>
                <w:color w:val="000000"/>
              </w:rPr>
            </w:pPr>
          </w:p>
          <w:p w14:paraId="6687DD92" w14:textId="77777777" w:rsidR="00960EBB" w:rsidRDefault="00960EBB">
            <w:pPr>
              <w:pStyle w:val="skn-mla8job-date"/>
              <w:pBdr>
                <w:top w:val="none" w:sz="0" w:space="15" w:color="auto"/>
              </w:pBdr>
              <w:spacing w:after="100"/>
              <w:rPr>
                <w:rStyle w:val="span"/>
                <w:color w:val="000000"/>
              </w:rPr>
            </w:pPr>
          </w:p>
          <w:p w14:paraId="10FDB5D9" w14:textId="4396430F" w:rsidR="005A1C60" w:rsidRDefault="00DB4718">
            <w:pPr>
              <w:pStyle w:val="skn-mla8job-date"/>
              <w:pBdr>
                <w:top w:val="none" w:sz="0" w:space="15" w:color="auto"/>
              </w:pBdr>
              <w:spacing w:after="100"/>
              <w:rPr>
                <w:rStyle w:val="skn-mla8right-box"/>
                <w:color w:val="000000"/>
              </w:rPr>
            </w:pPr>
            <w:r>
              <w:rPr>
                <w:rStyle w:val="span"/>
                <w:color w:val="000000"/>
              </w:rPr>
              <w:t>May 2019</w:t>
            </w:r>
            <w:r>
              <w:rPr>
                <w:rStyle w:val="skn-mla8right-box"/>
                <w:color w:val="000000"/>
              </w:rPr>
              <w:t xml:space="preserve"> </w:t>
            </w:r>
            <w:r>
              <w:rPr>
                <w:rStyle w:val="span"/>
                <w:color w:val="000000"/>
              </w:rPr>
              <w:t>-</w:t>
            </w:r>
            <w:r>
              <w:rPr>
                <w:rStyle w:val="skn-mla8right-box"/>
                <w:color w:val="000000"/>
              </w:rPr>
              <w:t xml:space="preserve"> </w:t>
            </w:r>
            <w:r>
              <w:rPr>
                <w:rStyle w:val="span"/>
                <w:color w:val="000000"/>
              </w:rPr>
              <w:t>May 2022</w:t>
            </w:r>
          </w:p>
          <w:p w14:paraId="70360F2F" w14:textId="77777777" w:rsidR="005A1C60" w:rsidRDefault="00511165">
            <w:pPr>
              <w:pStyle w:val="skn-mla8txt-boldParagraph"/>
              <w:spacing w:line="320" w:lineRule="atLeast"/>
              <w:rPr>
                <w:rStyle w:val="skn-mla8right-box"/>
                <w:rFonts w:ascii="Roboto" w:eastAsia="Roboto" w:hAnsi="Roboto" w:cs="Roboto"/>
                <w:color w:val="000000"/>
                <w:sz w:val="28"/>
                <w:szCs w:val="28"/>
              </w:rPr>
            </w:pPr>
            <w:r>
              <w:rPr>
                <w:rStyle w:val="skn-mla8right-box"/>
                <w:rFonts w:ascii="Roboto" w:eastAsia="Roboto" w:hAnsi="Roboto" w:cs="Roboto"/>
                <w:color w:val="000000"/>
                <w:sz w:val="28"/>
                <w:szCs w:val="28"/>
              </w:rPr>
              <w:t>Network Support Engineer/ Technical Analyst</w:t>
            </w:r>
          </w:p>
          <w:p w14:paraId="64F1779B" w14:textId="4E2F03A0" w:rsidR="005A1C60" w:rsidRDefault="00320C5A">
            <w:pPr>
              <w:pStyle w:val="div"/>
              <w:spacing w:line="280" w:lineRule="atLeast"/>
              <w:rPr>
                <w:rStyle w:val="skn-mla8right-box"/>
                <w:rFonts w:ascii="Nunito" w:eastAsia="Nunito" w:hAnsi="Nunito" w:cs="Nunito"/>
                <w:color w:val="000000"/>
                <w:sz w:val="20"/>
                <w:szCs w:val="20"/>
              </w:rPr>
            </w:pPr>
            <w:proofErr w:type="gramStart"/>
            <w:r>
              <w:rPr>
                <w:rStyle w:val="span"/>
                <w:rFonts w:eastAsia="Nunito"/>
              </w:rPr>
              <w:t xml:space="preserve">Capgemini </w:t>
            </w:r>
            <w:r>
              <w:rPr>
                <w:rStyle w:val="skn-mla8right-box"/>
                <w:rFonts w:ascii="Nunito" w:eastAsia="Nunito" w:hAnsi="Nunito" w:cs="Nunito"/>
                <w:color w:val="000000"/>
                <w:sz w:val="20"/>
                <w:szCs w:val="20"/>
              </w:rPr>
              <w:t xml:space="preserve"> </w:t>
            </w:r>
            <w:r>
              <w:rPr>
                <w:rStyle w:val="span"/>
                <w:rFonts w:ascii="Nunito" w:eastAsia="Nunito" w:hAnsi="Nunito" w:cs="Nunito"/>
                <w:color w:val="000000"/>
                <w:sz w:val="20"/>
                <w:szCs w:val="20"/>
              </w:rPr>
              <w:t>|</w:t>
            </w:r>
            <w:proofErr w:type="gramEnd"/>
            <w:r>
              <w:rPr>
                <w:rStyle w:val="skn-mla8right-box"/>
                <w:rFonts w:ascii="Nunito" w:eastAsia="Nunito" w:hAnsi="Nunito" w:cs="Nunito"/>
                <w:color w:val="000000"/>
                <w:sz w:val="20"/>
                <w:szCs w:val="20"/>
              </w:rPr>
              <w:t xml:space="preserve"> </w:t>
            </w:r>
            <w:proofErr w:type="gramStart"/>
            <w:r w:rsidR="00560EA9">
              <w:rPr>
                <w:rStyle w:val="skn-mla8right-box"/>
                <w:rFonts w:ascii="Nunito" w:eastAsia="Nunito" w:hAnsi="Nunito" w:cs="Nunito"/>
                <w:color w:val="000000"/>
                <w:sz w:val="20"/>
                <w:szCs w:val="20"/>
              </w:rPr>
              <w:t>Hyderabad ,</w:t>
            </w:r>
            <w:proofErr w:type="gramEnd"/>
            <w:r w:rsidR="00560EA9">
              <w:rPr>
                <w:rStyle w:val="skn-mla8right-box"/>
                <w:rFonts w:ascii="Nunito" w:eastAsia="Nunito" w:hAnsi="Nunito" w:cs="Nunito"/>
                <w:color w:val="000000"/>
                <w:sz w:val="20"/>
                <w:szCs w:val="20"/>
              </w:rPr>
              <w:t xml:space="preserve"> </w:t>
            </w:r>
            <w:r>
              <w:rPr>
                <w:rStyle w:val="span"/>
                <w:rFonts w:ascii="Nunito" w:eastAsia="Nunito" w:hAnsi="Nunito" w:cs="Nunito"/>
                <w:color w:val="000000"/>
                <w:sz w:val="20"/>
                <w:szCs w:val="20"/>
              </w:rPr>
              <w:t>India</w:t>
            </w:r>
            <w:r>
              <w:rPr>
                <w:rStyle w:val="skn-mla8right-box"/>
                <w:rFonts w:ascii="Nunito" w:eastAsia="Nunito" w:hAnsi="Nunito" w:cs="Nunito"/>
                <w:color w:val="000000"/>
                <w:sz w:val="20"/>
                <w:szCs w:val="20"/>
              </w:rPr>
              <w:t xml:space="preserve"> </w:t>
            </w:r>
          </w:p>
          <w:p w14:paraId="1E8666FA" w14:textId="77777777" w:rsidR="005A1C60" w:rsidRDefault="00511165">
            <w:pPr>
              <w:pStyle w:val="skn-mla8ulli"/>
              <w:numPr>
                <w:ilvl w:val="0"/>
                <w:numId w:val="4"/>
              </w:numPr>
              <w:spacing w:before="100"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Managed VLANs, inter-VLAN routing, and trunking (802.1Q) on Cisco Catalyst 3560, 3750, and 4500 Series switches, optimizing network segmentation and security</w:t>
            </w:r>
          </w:p>
          <w:p w14:paraId="25294D5A"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lastRenderedPageBreak/>
              <w:t>Configured Layer 2 technologies, including VLAN Trunks, EtherChannel, and Spanning Tree Protocol (STP) to prevent loops and enhance LAN performance</w:t>
            </w:r>
          </w:p>
          <w:p w14:paraId="3C8948F1"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Performed Cisco IOS upgrades, password recovery, and TFTP-based configurations, ensuring secure and updated switch firmware</w:t>
            </w:r>
          </w:p>
          <w:p w14:paraId="79C017D2"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routing protocols such as EIGRP, OSPF, RIPv2, and static routes on Cisco routers (2800, 3800, 7200 Series) for optimized path selection and network stability</w:t>
            </w:r>
          </w:p>
          <w:p w14:paraId="595EBE10"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Troubleshot WAN connectivity issues, including BGP route reflectors on Nexus 7000 switches and DMVPN solutions for secure site-to-site communication</w:t>
            </w:r>
          </w:p>
          <w:p w14:paraId="22AE3F82"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Cisco ASA 5500 series firewalls, deploying SSL VPN and IPSec VPNs for secure remote connectivity</w:t>
            </w:r>
          </w:p>
          <w:p w14:paraId="11C733F3"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Implemented NAT, Access Control Lists (ACLs), and firewall logging, ensuring secure resource access and network monitoring</w:t>
            </w:r>
          </w:p>
          <w:p w14:paraId="22209CF6"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Utilized SolarWinds and Wireshark for real-time network monitoring, detecting anomalies and security threats</w:t>
            </w:r>
          </w:p>
          <w:p w14:paraId="58325F3C"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AWS Security Groups, Network ACLs, and Azure Traffic Manager, ensuring secure and efficient cloud connectivity</w:t>
            </w:r>
          </w:p>
          <w:p w14:paraId="1F7C60C8"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Assisted in VMware vSphere and NSX to support virtualized networking environments, including cloud-based VPN solutions</w:t>
            </w:r>
          </w:p>
          <w:p w14:paraId="0199A649"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Configured Citrix NetScaler Gateway for VPN services and multi-factor authentication, troubleshooting traffic distribution issues</w:t>
            </w:r>
          </w:p>
          <w:p w14:paraId="7E8CF8E3"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Managed enterprise wireless networks, troubleshooting 2.4 GHz/5 GHz connectivity, and configuring EAP and PEAP authentication for secure access</w:t>
            </w:r>
          </w:p>
          <w:p w14:paraId="0135096A"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Monitored networking protocols (OSPF, RSTP, EIGRP, BGP) using SolarWinds NCM, proactively identifying and resolving connectivity issues</w:t>
            </w:r>
          </w:p>
          <w:p w14:paraId="6AB6EA91" w14:textId="77777777" w:rsidR="005A1C60" w:rsidRDefault="00511165">
            <w:pPr>
              <w:pStyle w:val="skn-mla8ulli"/>
              <w:numPr>
                <w:ilvl w:val="0"/>
                <w:numId w:val="4"/>
              </w:numPr>
              <w:spacing w:after="100"/>
              <w:ind w:left="260" w:hanging="183"/>
              <w:rPr>
                <w:rStyle w:val="skn-mla8right-box"/>
                <w:rFonts w:ascii="Nunito" w:eastAsia="Nunito" w:hAnsi="Nunito" w:cs="Nunito"/>
                <w:color w:val="000000"/>
              </w:rPr>
            </w:pPr>
            <w:r>
              <w:rPr>
                <w:rStyle w:val="skn-mla8right-box"/>
                <w:rFonts w:ascii="Nunito" w:eastAsia="Nunito" w:hAnsi="Nunito" w:cs="Nunito"/>
                <w:color w:val="000000"/>
              </w:rPr>
              <w:t>Utilized Wireshark and Splunk for protocol analysis and traffic flow monitoring, identifying performance bottlenecks</w:t>
            </w:r>
          </w:p>
          <w:p w14:paraId="0651AC53" w14:textId="77777777" w:rsidR="005A1C60" w:rsidRDefault="00511165">
            <w:pPr>
              <w:pStyle w:val="skn-mla8ullinth-last-child1"/>
              <w:numPr>
                <w:ilvl w:val="0"/>
                <w:numId w:val="4"/>
              </w:numPr>
              <w:spacing w:after="100" w:line="240" w:lineRule="atLeast"/>
              <w:ind w:left="260" w:hanging="183"/>
              <w:rPr>
                <w:rStyle w:val="skn-mla8right-box"/>
                <w:rFonts w:ascii="Nunito" w:eastAsia="Nunito" w:hAnsi="Nunito" w:cs="Nunito"/>
                <w:color w:val="000000"/>
                <w:sz w:val="18"/>
                <w:szCs w:val="18"/>
              </w:rPr>
            </w:pPr>
            <w:r>
              <w:rPr>
                <w:rStyle w:val="skn-mla8right-box"/>
                <w:rFonts w:ascii="Nunito" w:eastAsia="Nunito" w:hAnsi="Nunito" w:cs="Nunito"/>
                <w:color w:val="000000"/>
                <w:sz w:val="18"/>
                <w:szCs w:val="18"/>
              </w:rPr>
              <w:t>Provided hands-on technical support, including network installations, racking, stacking, and cabling, ensuring efficient LAN/WAN administration</w:t>
            </w:r>
          </w:p>
        </w:tc>
      </w:tr>
    </w:tbl>
    <w:p w14:paraId="444158E9" w14:textId="77777777" w:rsidR="005A1C60" w:rsidRDefault="005A1C60">
      <w:pPr>
        <w:rPr>
          <w:rStyle w:val="skn-mla8resume-titleCharacter"/>
          <w:color w:val="000000"/>
        </w:rPr>
      </w:pPr>
    </w:p>
    <w:sectPr w:rsidR="005A1C60">
      <w:headerReference w:type="default" r:id="rId14"/>
      <w:pgSz w:w="12240" w:h="15840"/>
      <w:pgMar w:top="660" w:right="800" w:bottom="660" w:left="80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D60FB" w14:textId="77777777" w:rsidR="001E73C4" w:rsidRDefault="001E73C4">
      <w:r>
        <w:separator/>
      </w:r>
    </w:p>
  </w:endnote>
  <w:endnote w:type="continuationSeparator" w:id="0">
    <w:p w14:paraId="6C124B7E" w14:textId="77777777" w:rsidR="001E73C4" w:rsidRDefault="001E7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embedRegular r:id="rId1" w:fontKey="{D414CEC9-3102-4A85-A8F6-E6802A5E19FC}"/>
    <w:embedBold r:id="rId2" w:fontKey="{977B9CED-83D5-456B-93BC-9A447B8E0B86}"/>
  </w:font>
  <w:font w:name="Roboto Mono">
    <w:charset w:val="00"/>
    <w:family w:val="modern"/>
    <w:pitch w:val="fixed"/>
    <w:sig w:usb0="E00002FF" w:usb1="1000205B" w:usb2="00000020" w:usb3="00000000" w:csb0="0000019F" w:csb1="00000000"/>
    <w:embedRegular r:id="rId3" w:fontKey="{84EFF9AA-A85B-4D74-9AB5-60E56FF3B9C1}"/>
  </w:font>
  <w:font w:name="Nunito">
    <w:charset w:val="00"/>
    <w:family w:val="auto"/>
    <w:pitch w:val="variable"/>
    <w:sig w:usb0="A00002FF" w:usb1="5000204B" w:usb2="00000000" w:usb3="00000000" w:csb0="00000197" w:csb1="00000000"/>
    <w:embedRegular r:id="rId4" w:fontKey="{72247055-0755-4D94-8F6B-F3F39846775A}"/>
    <w:embedBold r:id="rId5" w:fontKey="{C00A8540-3F0B-4E00-B50D-27F0B4A14909}"/>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5AF2C" w14:textId="77777777" w:rsidR="001E73C4" w:rsidRDefault="001E73C4">
      <w:r>
        <w:separator/>
      </w:r>
    </w:p>
  </w:footnote>
  <w:footnote w:type="continuationSeparator" w:id="0">
    <w:p w14:paraId="42F92BB7" w14:textId="77777777" w:rsidR="001E73C4" w:rsidRDefault="001E7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94858" w14:textId="77777777" w:rsidR="005A1C60" w:rsidRDefault="00960EBB">
    <w:r>
      <w:rPr>
        <w:noProof/>
      </w:rPr>
      <mc:AlternateContent>
        <mc:Choice Requires="wps">
          <w:drawing>
            <wp:anchor distT="0" distB="0" distL="114300" distR="114300" simplePos="0" relativeHeight="251657728" behindDoc="1" locked="0" layoutInCell="1" allowOverlap="1" wp14:anchorId="79717983" wp14:editId="114F9C91">
              <wp:simplePos x="0" y="0"/>
              <wp:positionH relativeFrom="page">
                <wp:posOffset>0</wp:posOffset>
              </wp:positionH>
              <wp:positionV relativeFrom="page">
                <wp:posOffset>0</wp:posOffset>
              </wp:positionV>
              <wp:extent cx="7772400" cy="10058400"/>
              <wp:effectExtent l="0" t="0" r="0" b="0"/>
              <wp:wrapNone/>
              <wp:docPr id="26464275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rgbClr val="F7F4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ADC70" id="Rectangle 1" o:spid="_x0000_s1026" style="position:absolute;margin-left:0;margin-top:0;width:612pt;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" fillcolor="#f7f4ec">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10E6B7DC">
      <w:start w:val="1"/>
      <w:numFmt w:val="bullet"/>
      <w:lvlText w:val=""/>
      <w:lvlJc w:val="left"/>
      <w:pPr>
        <w:ind w:left="720" w:hanging="360"/>
      </w:pPr>
      <w:rPr>
        <w:rFonts w:ascii="Symbol" w:hAnsi="Symbol"/>
        <w:position w:val="2"/>
        <w:sz w:val="15"/>
      </w:rPr>
    </w:lvl>
    <w:lvl w:ilvl="1" w:tplc="210E68C4">
      <w:start w:val="1"/>
      <w:numFmt w:val="bullet"/>
      <w:lvlText w:val="o"/>
      <w:lvlJc w:val="left"/>
      <w:pPr>
        <w:tabs>
          <w:tab w:val="num" w:pos="1440"/>
        </w:tabs>
        <w:ind w:left="1440" w:hanging="360"/>
      </w:pPr>
      <w:rPr>
        <w:rFonts w:ascii="Courier New" w:hAnsi="Courier New"/>
      </w:rPr>
    </w:lvl>
    <w:lvl w:ilvl="2" w:tplc="AC28FF1E">
      <w:start w:val="1"/>
      <w:numFmt w:val="bullet"/>
      <w:lvlText w:val=""/>
      <w:lvlJc w:val="left"/>
      <w:pPr>
        <w:tabs>
          <w:tab w:val="num" w:pos="2160"/>
        </w:tabs>
        <w:ind w:left="2160" w:hanging="360"/>
      </w:pPr>
      <w:rPr>
        <w:rFonts w:ascii="Wingdings" w:hAnsi="Wingdings"/>
      </w:rPr>
    </w:lvl>
    <w:lvl w:ilvl="3" w:tplc="C1988E6C">
      <w:start w:val="1"/>
      <w:numFmt w:val="bullet"/>
      <w:lvlText w:val=""/>
      <w:lvlJc w:val="left"/>
      <w:pPr>
        <w:tabs>
          <w:tab w:val="num" w:pos="2880"/>
        </w:tabs>
        <w:ind w:left="2880" w:hanging="360"/>
      </w:pPr>
      <w:rPr>
        <w:rFonts w:ascii="Symbol" w:hAnsi="Symbol"/>
      </w:rPr>
    </w:lvl>
    <w:lvl w:ilvl="4" w:tplc="574A23AA">
      <w:start w:val="1"/>
      <w:numFmt w:val="bullet"/>
      <w:lvlText w:val="o"/>
      <w:lvlJc w:val="left"/>
      <w:pPr>
        <w:tabs>
          <w:tab w:val="num" w:pos="3600"/>
        </w:tabs>
        <w:ind w:left="3600" w:hanging="360"/>
      </w:pPr>
      <w:rPr>
        <w:rFonts w:ascii="Courier New" w:hAnsi="Courier New"/>
      </w:rPr>
    </w:lvl>
    <w:lvl w:ilvl="5" w:tplc="74B273F4">
      <w:start w:val="1"/>
      <w:numFmt w:val="bullet"/>
      <w:lvlText w:val=""/>
      <w:lvlJc w:val="left"/>
      <w:pPr>
        <w:tabs>
          <w:tab w:val="num" w:pos="4320"/>
        </w:tabs>
        <w:ind w:left="4320" w:hanging="360"/>
      </w:pPr>
      <w:rPr>
        <w:rFonts w:ascii="Wingdings" w:hAnsi="Wingdings"/>
      </w:rPr>
    </w:lvl>
    <w:lvl w:ilvl="6" w:tplc="DDD24802">
      <w:start w:val="1"/>
      <w:numFmt w:val="bullet"/>
      <w:lvlText w:val=""/>
      <w:lvlJc w:val="left"/>
      <w:pPr>
        <w:tabs>
          <w:tab w:val="num" w:pos="5040"/>
        </w:tabs>
        <w:ind w:left="5040" w:hanging="360"/>
      </w:pPr>
      <w:rPr>
        <w:rFonts w:ascii="Symbol" w:hAnsi="Symbol"/>
      </w:rPr>
    </w:lvl>
    <w:lvl w:ilvl="7" w:tplc="E23CB33C">
      <w:start w:val="1"/>
      <w:numFmt w:val="bullet"/>
      <w:lvlText w:val="o"/>
      <w:lvlJc w:val="left"/>
      <w:pPr>
        <w:tabs>
          <w:tab w:val="num" w:pos="5760"/>
        </w:tabs>
        <w:ind w:left="5760" w:hanging="360"/>
      </w:pPr>
      <w:rPr>
        <w:rFonts w:ascii="Courier New" w:hAnsi="Courier New"/>
      </w:rPr>
    </w:lvl>
    <w:lvl w:ilvl="8" w:tplc="B3AC811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42ADC24">
      <w:start w:val="1"/>
      <w:numFmt w:val="bullet"/>
      <w:lvlText w:val=""/>
      <w:lvlJc w:val="left"/>
      <w:pPr>
        <w:ind w:left="720" w:hanging="360"/>
      </w:pPr>
      <w:rPr>
        <w:rFonts w:ascii="Symbol" w:hAnsi="Symbol"/>
        <w:position w:val="2"/>
        <w:sz w:val="15"/>
      </w:rPr>
    </w:lvl>
    <w:lvl w:ilvl="1" w:tplc="D594270C">
      <w:start w:val="1"/>
      <w:numFmt w:val="bullet"/>
      <w:lvlText w:val="o"/>
      <w:lvlJc w:val="left"/>
      <w:pPr>
        <w:tabs>
          <w:tab w:val="num" w:pos="1440"/>
        </w:tabs>
        <w:ind w:left="1440" w:hanging="360"/>
      </w:pPr>
      <w:rPr>
        <w:rFonts w:ascii="Courier New" w:hAnsi="Courier New"/>
      </w:rPr>
    </w:lvl>
    <w:lvl w:ilvl="2" w:tplc="6A2EE2EE">
      <w:start w:val="1"/>
      <w:numFmt w:val="bullet"/>
      <w:lvlText w:val=""/>
      <w:lvlJc w:val="left"/>
      <w:pPr>
        <w:tabs>
          <w:tab w:val="num" w:pos="2160"/>
        </w:tabs>
        <w:ind w:left="2160" w:hanging="360"/>
      </w:pPr>
      <w:rPr>
        <w:rFonts w:ascii="Wingdings" w:hAnsi="Wingdings"/>
      </w:rPr>
    </w:lvl>
    <w:lvl w:ilvl="3" w:tplc="621E903C">
      <w:start w:val="1"/>
      <w:numFmt w:val="bullet"/>
      <w:lvlText w:val=""/>
      <w:lvlJc w:val="left"/>
      <w:pPr>
        <w:tabs>
          <w:tab w:val="num" w:pos="2880"/>
        </w:tabs>
        <w:ind w:left="2880" w:hanging="360"/>
      </w:pPr>
      <w:rPr>
        <w:rFonts w:ascii="Symbol" w:hAnsi="Symbol"/>
      </w:rPr>
    </w:lvl>
    <w:lvl w:ilvl="4" w:tplc="B036B504">
      <w:start w:val="1"/>
      <w:numFmt w:val="bullet"/>
      <w:lvlText w:val="o"/>
      <w:lvlJc w:val="left"/>
      <w:pPr>
        <w:tabs>
          <w:tab w:val="num" w:pos="3600"/>
        </w:tabs>
        <w:ind w:left="3600" w:hanging="360"/>
      </w:pPr>
      <w:rPr>
        <w:rFonts w:ascii="Courier New" w:hAnsi="Courier New"/>
      </w:rPr>
    </w:lvl>
    <w:lvl w:ilvl="5" w:tplc="C6ECDD38">
      <w:start w:val="1"/>
      <w:numFmt w:val="bullet"/>
      <w:lvlText w:val=""/>
      <w:lvlJc w:val="left"/>
      <w:pPr>
        <w:tabs>
          <w:tab w:val="num" w:pos="4320"/>
        </w:tabs>
        <w:ind w:left="4320" w:hanging="360"/>
      </w:pPr>
      <w:rPr>
        <w:rFonts w:ascii="Wingdings" w:hAnsi="Wingdings"/>
      </w:rPr>
    </w:lvl>
    <w:lvl w:ilvl="6" w:tplc="68366EA0">
      <w:start w:val="1"/>
      <w:numFmt w:val="bullet"/>
      <w:lvlText w:val=""/>
      <w:lvlJc w:val="left"/>
      <w:pPr>
        <w:tabs>
          <w:tab w:val="num" w:pos="5040"/>
        </w:tabs>
        <w:ind w:left="5040" w:hanging="360"/>
      </w:pPr>
      <w:rPr>
        <w:rFonts w:ascii="Symbol" w:hAnsi="Symbol"/>
      </w:rPr>
    </w:lvl>
    <w:lvl w:ilvl="7" w:tplc="803E4E32">
      <w:start w:val="1"/>
      <w:numFmt w:val="bullet"/>
      <w:lvlText w:val="o"/>
      <w:lvlJc w:val="left"/>
      <w:pPr>
        <w:tabs>
          <w:tab w:val="num" w:pos="5760"/>
        </w:tabs>
        <w:ind w:left="5760" w:hanging="360"/>
      </w:pPr>
      <w:rPr>
        <w:rFonts w:ascii="Courier New" w:hAnsi="Courier New"/>
      </w:rPr>
    </w:lvl>
    <w:lvl w:ilvl="8" w:tplc="498AA53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8484938">
      <w:start w:val="1"/>
      <w:numFmt w:val="bullet"/>
      <w:lvlText w:val=""/>
      <w:lvlJc w:val="left"/>
      <w:pPr>
        <w:ind w:left="720" w:hanging="360"/>
      </w:pPr>
      <w:rPr>
        <w:rFonts w:ascii="Symbol" w:hAnsi="Symbol"/>
        <w:position w:val="2"/>
        <w:sz w:val="15"/>
      </w:rPr>
    </w:lvl>
    <w:lvl w:ilvl="1" w:tplc="5582E84A">
      <w:start w:val="1"/>
      <w:numFmt w:val="bullet"/>
      <w:lvlText w:val="o"/>
      <w:lvlJc w:val="left"/>
      <w:pPr>
        <w:tabs>
          <w:tab w:val="num" w:pos="1440"/>
        </w:tabs>
        <w:ind w:left="1440" w:hanging="360"/>
      </w:pPr>
      <w:rPr>
        <w:rFonts w:ascii="Courier New" w:hAnsi="Courier New"/>
      </w:rPr>
    </w:lvl>
    <w:lvl w:ilvl="2" w:tplc="F80ED142">
      <w:start w:val="1"/>
      <w:numFmt w:val="bullet"/>
      <w:lvlText w:val=""/>
      <w:lvlJc w:val="left"/>
      <w:pPr>
        <w:tabs>
          <w:tab w:val="num" w:pos="2160"/>
        </w:tabs>
        <w:ind w:left="2160" w:hanging="360"/>
      </w:pPr>
      <w:rPr>
        <w:rFonts w:ascii="Wingdings" w:hAnsi="Wingdings"/>
      </w:rPr>
    </w:lvl>
    <w:lvl w:ilvl="3" w:tplc="5DCCBD3C">
      <w:start w:val="1"/>
      <w:numFmt w:val="bullet"/>
      <w:lvlText w:val=""/>
      <w:lvlJc w:val="left"/>
      <w:pPr>
        <w:tabs>
          <w:tab w:val="num" w:pos="2880"/>
        </w:tabs>
        <w:ind w:left="2880" w:hanging="360"/>
      </w:pPr>
      <w:rPr>
        <w:rFonts w:ascii="Symbol" w:hAnsi="Symbol"/>
      </w:rPr>
    </w:lvl>
    <w:lvl w:ilvl="4" w:tplc="4280BC16">
      <w:start w:val="1"/>
      <w:numFmt w:val="bullet"/>
      <w:lvlText w:val="o"/>
      <w:lvlJc w:val="left"/>
      <w:pPr>
        <w:tabs>
          <w:tab w:val="num" w:pos="3600"/>
        </w:tabs>
        <w:ind w:left="3600" w:hanging="360"/>
      </w:pPr>
      <w:rPr>
        <w:rFonts w:ascii="Courier New" w:hAnsi="Courier New"/>
      </w:rPr>
    </w:lvl>
    <w:lvl w:ilvl="5" w:tplc="16447FFC">
      <w:start w:val="1"/>
      <w:numFmt w:val="bullet"/>
      <w:lvlText w:val=""/>
      <w:lvlJc w:val="left"/>
      <w:pPr>
        <w:tabs>
          <w:tab w:val="num" w:pos="4320"/>
        </w:tabs>
        <w:ind w:left="4320" w:hanging="360"/>
      </w:pPr>
      <w:rPr>
        <w:rFonts w:ascii="Wingdings" w:hAnsi="Wingdings"/>
      </w:rPr>
    </w:lvl>
    <w:lvl w:ilvl="6" w:tplc="69E013D2">
      <w:start w:val="1"/>
      <w:numFmt w:val="bullet"/>
      <w:lvlText w:val=""/>
      <w:lvlJc w:val="left"/>
      <w:pPr>
        <w:tabs>
          <w:tab w:val="num" w:pos="5040"/>
        </w:tabs>
        <w:ind w:left="5040" w:hanging="360"/>
      </w:pPr>
      <w:rPr>
        <w:rFonts w:ascii="Symbol" w:hAnsi="Symbol"/>
      </w:rPr>
    </w:lvl>
    <w:lvl w:ilvl="7" w:tplc="D0002A5E">
      <w:start w:val="1"/>
      <w:numFmt w:val="bullet"/>
      <w:lvlText w:val="o"/>
      <w:lvlJc w:val="left"/>
      <w:pPr>
        <w:tabs>
          <w:tab w:val="num" w:pos="5760"/>
        </w:tabs>
        <w:ind w:left="5760" w:hanging="360"/>
      </w:pPr>
      <w:rPr>
        <w:rFonts w:ascii="Courier New" w:hAnsi="Courier New"/>
      </w:rPr>
    </w:lvl>
    <w:lvl w:ilvl="8" w:tplc="9CDC126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2E66B48">
      <w:start w:val="1"/>
      <w:numFmt w:val="bullet"/>
      <w:lvlText w:val=""/>
      <w:lvlJc w:val="left"/>
      <w:pPr>
        <w:ind w:left="720" w:hanging="360"/>
      </w:pPr>
      <w:rPr>
        <w:rFonts w:ascii="Symbol" w:hAnsi="Symbol"/>
        <w:position w:val="2"/>
        <w:sz w:val="15"/>
      </w:rPr>
    </w:lvl>
    <w:lvl w:ilvl="1" w:tplc="111E25EE">
      <w:start w:val="1"/>
      <w:numFmt w:val="bullet"/>
      <w:lvlText w:val="o"/>
      <w:lvlJc w:val="left"/>
      <w:pPr>
        <w:tabs>
          <w:tab w:val="num" w:pos="1440"/>
        </w:tabs>
        <w:ind w:left="1440" w:hanging="360"/>
      </w:pPr>
      <w:rPr>
        <w:rFonts w:ascii="Courier New" w:hAnsi="Courier New"/>
      </w:rPr>
    </w:lvl>
    <w:lvl w:ilvl="2" w:tplc="A0C65C4C">
      <w:start w:val="1"/>
      <w:numFmt w:val="bullet"/>
      <w:lvlText w:val=""/>
      <w:lvlJc w:val="left"/>
      <w:pPr>
        <w:tabs>
          <w:tab w:val="num" w:pos="2160"/>
        </w:tabs>
        <w:ind w:left="2160" w:hanging="360"/>
      </w:pPr>
      <w:rPr>
        <w:rFonts w:ascii="Wingdings" w:hAnsi="Wingdings"/>
      </w:rPr>
    </w:lvl>
    <w:lvl w:ilvl="3" w:tplc="3C9EF0EA">
      <w:start w:val="1"/>
      <w:numFmt w:val="bullet"/>
      <w:lvlText w:val=""/>
      <w:lvlJc w:val="left"/>
      <w:pPr>
        <w:tabs>
          <w:tab w:val="num" w:pos="2880"/>
        </w:tabs>
        <w:ind w:left="2880" w:hanging="360"/>
      </w:pPr>
      <w:rPr>
        <w:rFonts w:ascii="Symbol" w:hAnsi="Symbol"/>
      </w:rPr>
    </w:lvl>
    <w:lvl w:ilvl="4" w:tplc="F18E7BCE">
      <w:start w:val="1"/>
      <w:numFmt w:val="bullet"/>
      <w:lvlText w:val="o"/>
      <w:lvlJc w:val="left"/>
      <w:pPr>
        <w:tabs>
          <w:tab w:val="num" w:pos="3600"/>
        </w:tabs>
        <w:ind w:left="3600" w:hanging="360"/>
      </w:pPr>
      <w:rPr>
        <w:rFonts w:ascii="Courier New" w:hAnsi="Courier New"/>
      </w:rPr>
    </w:lvl>
    <w:lvl w:ilvl="5" w:tplc="140669E6">
      <w:start w:val="1"/>
      <w:numFmt w:val="bullet"/>
      <w:lvlText w:val=""/>
      <w:lvlJc w:val="left"/>
      <w:pPr>
        <w:tabs>
          <w:tab w:val="num" w:pos="4320"/>
        </w:tabs>
        <w:ind w:left="4320" w:hanging="360"/>
      </w:pPr>
      <w:rPr>
        <w:rFonts w:ascii="Wingdings" w:hAnsi="Wingdings"/>
      </w:rPr>
    </w:lvl>
    <w:lvl w:ilvl="6" w:tplc="09C6643A">
      <w:start w:val="1"/>
      <w:numFmt w:val="bullet"/>
      <w:lvlText w:val=""/>
      <w:lvlJc w:val="left"/>
      <w:pPr>
        <w:tabs>
          <w:tab w:val="num" w:pos="5040"/>
        </w:tabs>
        <w:ind w:left="5040" w:hanging="360"/>
      </w:pPr>
      <w:rPr>
        <w:rFonts w:ascii="Symbol" w:hAnsi="Symbol"/>
      </w:rPr>
    </w:lvl>
    <w:lvl w:ilvl="7" w:tplc="68609A7C">
      <w:start w:val="1"/>
      <w:numFmt w:val="bullet"/>
      <w:lvlText w:val="o"/>
      <w:lvlJc w:val="left"/>
      <w:pPr>
        <w:tabs>
          <w:tab w:val="num" w:pos="5760"/>
        </w:tabs>
        <w:ind w:left="5760" w:hanging="360"/>
      </w:pPr>
      <w:rPr>
        <w:rFonts w:ascii="Courier New" w:hAnsi="Courier New"/>
      </w:rPr>
    </w:lvl>
    <w:lvl w:ilvl="8" w:tplc="F3A20DA6">
      <w:start w:val="1"/>
      <w:numFmt w:val="bullet"/>
      <w:lvlText w:val=""/>
      <w:lvlJc w:val="left"/>
      <w:pPr>
        <w:tabs>
          <w:tab w:val="num" w:pos="6480"/>
        </w:tabs>
        <w:ind w:left="6480" w:hanging="360"/>
      </w:pPr>
      <w:rPr>
        <w:rFonts w:ascii="Wingdings" w:hAnsi="Wingdings"/>
      </w:rPr>
    </w:lvl>
  </w:abstractNum>
  <w:abstractNum w:abstractNumId="4" w15:restartNumberingAfterBreak="0">
    <w:nsid w:val="077676A5"/>
    <w:multiLevelType w:val="hybridMultilevel"/>
    <w:tmpl w:val="DE200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36912775">
    <w:abstractNumId w:val="0"/>
  </w:num>
  <w:num w:numId="2" w16cid:durableId="1396591128">
    <w:abstractNumId w:val="1"/>
  </w:num>
  <w:num w:numId="3" w16cid:durableId="635373340">
    <w:abstractNumId w:val="2"/>
  </w:num>
  <w:num w:numId="4" w16cid:durableId="367150335">
    <w:abstractNumId w:val="3"/>
  </w:num>
  <w:num w:numId="5" w16cid:durableId="29861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60"/>
    <w:rsid w:val="00005AAC"/>
    <w:rsid w:val="000C0D2D"/>
    <w:rsid w:val="000C5B5E"/>
    <w:rsid w:val="000F4291"/>
    <w:rsid w:val="00114AA7"/>
    <w:rsid w:val="00121810"/>
    <w:rsid w:val="00167508"/>
    <w:rsid w:val="001E73C4"/>
    <w:rsid w:val="002475F5"/>
    <w:rsid w:val="0025573A"/>
    <w:rsid w:val="00320C5A"/>
    <w:rsid w:val="003A5FEB"/>
    <w:rsid w:val="004601F7"/>
    <w:rsid w:val="0048680F"/>
    <w:rsid w:val="00487A6D"/>
    <w:rsid w:val="004A3CCE"/>
    <w:rsid w:val="00511165"/>
    <w:rsid w:val="00521582"/>
    <w:rsid w:val="00560EA9"/>
    <w:rsid w:val="00565D26"/>
    <w:rsid w:val="005722E0"/>
    <w:rsid w:val="005A1C60"/>
    <w:rsid w:val="00601067"/>
    <w:rsid w:val="006105C7"/>
    <w:rsid w:val="006972B0"/>
    <w:rsid w:val="006A1F08"/>
    <w:rsid w:val="00700507"/>
    <w:rsid w:val="007641D7"/>
    <w:rsid w:val="008C558C"/>
    <w:rsid w:val="00960EBB"/>
    <w:rsid w:val="009C72E3"/>
    <w:rsid w:val="00A02B7F"/>
    <w:rsid w:val="00A215DB"/>
    <w:rsid w:val="00AA50AD"/>
    <w:rsid w:val="00AB1814"/>
    <w:rsid w:val="00C41BD9"/>
    <w:rsid w:val="00D0019B"/>
    <w:rsid w:val="00D129BE"/>
    <w:rsid w:val="00DB4718"/>
    <w:rsid w:val="00E31FE8"/>
    <w:rsid w:val="00E85D4E"/>
    <w:rsid w:val="00EC4A06"/>
    <w:rsid w:val="00ED4BC7"/>
    <w:rsid w:val="00FD1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8AAD7"/>
  <w15:docId w15:val="{338B01A2-2F85-0C45-87D3-2ADF1E75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mla8pagesize">
    <w:name w:val="skn-mla8_pagesize"/>
    <w:basedOn w:val="Normal"/>
    <w:pPr>
      <w:pBdr>
        <w:bottom w:val="none" w:sz="0" w:space="31" w:color="auto"/>
      </w:pBdr>
    </w:pPr>
  </w:style>
  <w:style w:type="paragraph" w:customStyle="1" w:styleId="div">
    <w:name w:val="div"/>
    <w:basedOn w:val="Normal"/>
  </w:style>
  <w:style w:type="character" w:customStyle="1" w:styleId="skn-mla8top-sectionleft-box">
    <w:name w:val="skn-mla8_top-section_left-box"/>
    <w:basedOn w:val="DefaultParagraphFont"/>
  </w:style>
  <w:style w:type="paragraph" w:customStyle="1" w:styleId="skn-mla8top-sectionsection">
    <w:name w:val="skn-mla8_top-section_section"/>
    <w:basedOn w:val="Normal"/>
  </w:style>
  <w:style w:type="paragraph" w:customStyle="1" w:styleId="skn-mla8paragraphfirstparagraph">
    <w:name w:val="skn-mla8_paragraph_firstparagraph"/>
    <w:basedOn w:val="Normal"/>
  </w:style>
  <w:style w:type="paragraph" w:customStyle="1" w:styleId="p">
    <w:name w:val="p"/>
    <w:basedOn w:val="Normal"/>
  </w:style>
  <w:style w:type="character" w:customStyle="1" w:styleId="divCharacter">
    <w:name w:val="div Character"/>
    <w:basedOn w:val="DefaultParagraphFont"/>
    <w:rPr>
      <w:bdr w:val="none" w:sz="0" w:space="0" w:color="auto"/>
      <w:vertAlign w:val="baseline"/>
    </w:rPr>
  </w:style>
  <w:style w:type="character" w:customStyle="1" w:styleId="skn-mla8top-sectionright-box">
    <w:name w:val="skn-mla8_top-section_right-box"/>
    <w:basedOn w:val="DefaultParagraphFont"/>
  </w:style>
  <w:style w:type="paragraph" w:customStyle="1" w:styleId="skn-mla8name">
    <w:name w:val="skn-mla8_name"/>
    <w:basedOn w:val="Normal"/>
    <w:pPr>
      <w:spacing w:line="900" w:lineRule="atLeast"/>
    </w:pPr>
    <w:rPr>
      <w:rFonts w:ascii="Roboto" w:eastAsia="Roboto" w:hAnsi="Roboto" w:cs="Roboto"/>
      <w:color w:val="075700"/>
      <w:sz w:val="80"/>
      <w:szCs w:val="80"/>
    </w:rPr>
  </w:style>
  <w:style w:type="table" w:customStyle="1" w:styleId="skn-mla8top-section">
    <w:name w:val="skn-mla8_top-section"/>
    <w:basedOn w:val="TableNormal"/>
    <w:tblPr/>
  </w:style>
  <w:style w:type="paragraph" w:customStyle="1" w:styleId="resumeDiv">
    <w:name w:val="resumeDiv"/>
    <w:basedOn w:val="Normal"/>
    <w:pPr>
      <w:pBdr>
        <w:bottom w:val="none" w:sz="0" w:space="25" w:color="auto"/>
      </w:pBdr>
    </w:pPr>
  </w:style>
  <w:style w:type="paragraph" w:customStyle="1" w:styleId="skn-mla8resume-title">
    <w:name w:val="skn-mla8_resume-title"/>
    <w:basedOn w:val="Normal"/>
    <w:pPr>
      <w:spacing w:line="271" w:lineRule="atLeast"/>
      <w:jc w:val="right"/>
    </w:pPr>
    <w:rPr>
      <w:rFonts w:ascii="Roboto Mono" w:eastAsia="Roboto Mono" w:hAnsi="Roboto Mono" w:cs="Roboto Mono"/>
      <w:caps/>
      <w:spacing w:val="48"/>
    </w:rPr>
  </w:style>
  <w:style w:type="character" w:customStyle="1" w:styleId="skn-mla8resume-titlespan">
    <w:name w:val="skn-mla8_resume-title &gt; span"/>
    <w:basedOn w:val="DefaultParagraphFont"/>
  </w:style>
  <w:style w:type="character" w:customStyle="1" w:styleId="skn-mla8resume-titleCharacter">
    <w:name w:val="skn-mla8_resume-title Character"/>
    <w:basedOn w:val="DefaultParagraphFont"/>
    <w:rPr>
      <w:rFonts w:ascii="Roboto Mono" w:eastAsia="Roboto Mono" w:hAnsi="Roboto Mono" w:cs="Roboto Mono"/>
      <w:b w:val="0"/>
      <w:bCs w:val="0"/>
      <w:caps/>
      <w:spacing w:val="48"/>
      <w:sz w:val="24"/>
      <w:szCs w:val="24"/>
    </w:rPr>
  </w:style>
  <w:style w:type="character" w:customStyle="1" w:styleId="skn-mla8left-box">
    <w:name w:val="skn-mla8_left-box"/>
    <w:basedOn w:val="DefaultParagraphFont"/>
  </w:style>
  <w:style w:type="paragraph" w:customStyle="1" w:styleId="skn-mla8parent-containerleft-boxsectionnth-child1">
    <w:name w:val="skn-mla8_parent-container_left-box_section_nth-child(1)"/>
    <w:basedOn w:val="Normal"/>
  </w:style>
  <w:style w:type="paragraph" w:customStyle="1" w:styleId="skn-mla8heading">
    <w:name w:val="skn-mla8_heading"/>
    <w:basedOn w:val="Normal"/>
    <w:pPr>
      <w:spacing w:line="280" w:lineRule="atLeast"/>
    </w:pPr>
  </w:style>
  <w:style w:type="paragraph" w:customStyle="1" w:styleId="skn-mla8sectiontitle">
    <w:name w:val="skn-mla8_sectiontitle"/>
    <w:basedOn w:val="Normal"/>
    <w:rPr>
      <w:rFonts w:ascii="Roboto Mono" w:eastAsia="Roboto Mono" w:hAnsi="Roboto Mono" w:cs="Roboto Mono"/>
      <w:caps/>
      <w:color w:val="075700"/>
      <w:spacing w:val="48"/>
    </w:rPr>
  </w:style>
  <w:style w:type="character" w:customStyle="1" w:styleId="skn-mla8paragraphicon-svg">
    <w:name w:val="skn-mla8_paragraph_icon-svg"/>
    <w:basedOn w:val="DefaultParagraphFont"/>
  </w:style>
  <w:style w:type="character" w:customStyle="1" w:styleId="skn-mla8paragraphico-txt">
    <w:name w:val="skn-mla8_paragraph_ico-txt"/>
    <w:basedOn w:val="DefaultParagraphFont"/>
  </w:style>
  <w:style w:type="character" w:customStyle="1" w:styleId="span">
    <w:name w:val="span"/>
    <w:basedOn w:val="DefaultParagraphFont"/>
    <w:rPr>
      <w:bdr w:val="none" w:sz="0" w:space="0" w:color="auto"/>
      <w:vertAlign w:val="baseline"/>
    </w:rPr>
  </w:style>
  <w:style w:type="table" w:customStyle="1" w:styleId="skn-mla8paragraphicon-row">
    <w:name w:val="skn-mla8_paragraph_icon-row"/>
    <w:basedOn w:val="TableNormal"/>
    <w:tblPr/>
  </w:style>
  <w:style w:type="paragraph" w:customStyle="1" w:styleId="skn-mla8address2">
    <w:name w:val="skn-mla8_address2"/>
    <w:basedOn w:val="Normal"/>
  </w:style>
  <w:style w:type="paragraph" w:customStyle="1" w:styleId="skn-mla8disp-blk">
    <w:name w:val="skn-mla8_disp-blk"/>
    <w:basedOn w:val="Normal"/>
  </w:style>
  <w:style w:type="character" w:customStyle="1" w:styleId="skn-mla8txt-bold">
    <w:name w:val="skn-mla8_txt-bold"/>
    <w:basedOn w:val="DefaultParagraphFont"/>
    <w:rPr>
      <w:b/>
      <w:bCs/>
    </w:rPr>
  </w:style>
  <w:style w:type="character" w:customStyle="1" w:styleId="skn-mla8beforecolonspace">
    <w:name w:val="skn-mla8_beforecolonspace"/>
    <w:basedOn w:val="DefaultParagraphFont"/>
    <w:rPr>
      <w:vanish/>
    </w:rPr>
  </w:style>
  <w:style w:type="character" w:customStyle="1" w:styleId="skn-mla8sociala">
    <w:name w:val="skn-mla8_social_a"/>
    <w:basedOn w:val="DefaultParagraphFont"/>
    <w:rPr>
      <w:color w:val="000000"/>
    </w:rPr>
  </w:style>
  <w:style w:type="paragraph" w:customStyle="1" w:styleId="skn-mla8section">
    <w:name w:val="skn-mla8_section"/>
    <w:basedOn w:val="Normal"/>
  </w:style>
  <w:style w:type="paragraph" w:customStyle="1" w:styleId="left-boxlnggparatable">
    <w:name w:val="left-box_lnggparatable"/>
    <w:basedOn w:val="Normal"/>
  </w:style>
  <w:style w:type="paragraph" w:customStyle="1" w:styleId="skn-mla8skli-secparagraphany">
    <w:name w:val="skn-mla8_skli-sec_paragraph_any"/>
    <w:basedOn w:val="Normal"/>
    <w:pPr>
      <w:spacing w:line="240" w:lineRule="atLeast"/>
    </w:pPr>
    <w:rPr>
      <w:sz w:val="18"/>
      <w:szCs w:val="18"/>
    </w:rPr>
  </w:style>
  <w:style w:type="character" w:customStyle="1" w:styleId="skn-mla8skli-secparagraphanyCharacter">
    <w:name w:val="skn-mla8_skli-sec_paragraph_any Character"/>
    <w:basedOn w:val="DefaultParagraphFont"/>
    <w:rPr>
      <w:sz w:val="18"/>
      <w:szCs w:val="18"/>
    </w:rPr>
  </w:style>
  <w:style w:type="paragraph" w:customStyle="1" w:styleId="skn-mla8parent-containerleft-boxskli-secparagraphskli-string">
    <w:name w:val="skn-mla8_parent-container_left-box_skli-sec_paragraph_skli-string"/>
    <w:basedOn w:val="Normal"/>
    <w:rPr>
      <w:vanish/>
    </w:rPr>
  </w:style>
  <w:style w:type="paragraph" w:customStyle="1" w:styleId="skn-mla8skli-secparagraph">
    <w:name w:val="skn-mla8_skli-sec_paragraph"/>
    <w:basedOn w:val="Normal"/>
  </w:style>
  <w:style w:type="character" w:customStyle="1" w:styleId="skn-mla8skli-secparagraphCharacter">
    <w:name w:val="skn-mla8_skli-sec_paragraph Character"/>
    <w:basedOn w:val="DefaultParagraphFont"/>
  </w:style>
  <w:style w:type="paragraph" w:customStyle="1" w:styleId="skn-mla8txt-boldParagraph">
    <w:name w:val="skn-mla8_txt-bold Paragraph"/>
    <w:basedOn w:val="Normal"/>
    <w:rPr>
      <w:b/>
      <w:bCs/>
    </w:rPr>
  </w:style>
  <w:style w:type="character" w:customStyle="1" w:styleId="singlecolumnspanpaddedlinenth-child1">
    <w:name w:val="singlecolumn_span_paddedline_nth-child(1)"/>
    <w:basedOn w:val="DefaultParagraphFont"/>
  </w:style>
  <w:style w:type="paragraph" w:customStyle="1" w:styleId="skn-mla8paddedline">
    <w:name w:val="skn-mla8_paddedline"/>
    <w:basedOn w:val="Normal"/>
  </w:style>
  <w:style w:type="paragraph" w:customStyle="1" w:styleId="skn-mla8paragraph">
    <w:name w:val="skn-mla8_paragraph"/>
    <w:basedOn w:val="Normal"/>
    <w:pPr>
      <w:pBdr>
        <w:top w:val="none" w:sz="0" w:space="15" w:color="auto"/>
      </w:pBdr>
    </w:pPr>
  </w:style>
  <w:style w:type="paragraph" w:customStyle="1" w:styleId="skn-mla8left-boxParagraph">
    <w:name w:val="skn-mla8_left-box Paragraph"/>
    <w:basedOn w:val="Normal"/>
    <w:pPr>
      <w:textAlignment w:val="top"/>
    </w:pPr>
  </w:style>
  <w:style w:type="character" w:customStyle="1" w:styleId="skn-mla8right-box">
    <w:name w:val="skn-mla8_right-box"/>
    <w:basedOn w:val="DefaultParagraphFont"/>
  </w:style>
  <w:style w:type="paragraph" w:customStyle="1" w:styleId="skn-mla8parent-containerright-boxsectionnth-child1">
    <w:name w:val="skn-mla8_parent-container_right-box_section_nth-child(1)"/>
    <w:basedOn w:val="Normal"/>
  </w:style>
  <w:style w:type="paragraph" w:customStyle="1" w:styleId="parent-containerright-boxsectionnotpict-secnotname-secheading">
    <w:name w:val="parent-container_right-box_section_not(.pict-sec)_not(.name-sec)_heading"/>
    <w:basedOn w:val="Normal"/>
  </w:style>
  <w:style w:type="paragraph" w:customStyle="1" w:styleId="parent-containerright-boxsectionnotpict-secnotname-secparagraph">
    <w:name w:val="parent-container_right-box_section_not(.pict-sec)_not(.name-sec)_paragraph"/>
    <w:basedOn w:val="Normal"/>
  </w:style>
  <w:style w:type="paragraph" w:customStyle="1" w:styleId="skn-mla8right-boxsinglecolumn">
    <w:name w:val="skn-mla8_right-box_singlecolumn"/>
    <w:basedOn w:val="Normal"/>
  </w:style>
  <w:style w:type="paragraph" w:customStyle="1" w:styleId="skn-mla8ulli">
    <w:name w:val="skn-mla8_ul_li"/>
    <w:basedOn w:val="Normal"/>
    <w:pPr>
      <w:spacing w:line="240" w:lineRule="atLeast"/>
    </w:pPr>
    <w:rPr>
      <w:sz w:val="18"/>
      <w:szCs w:val="18"/>
    </w:rPr>
  </w:style>
  <w:style w:type="paragraph" w:customStyle="1" w:styleId="skn-mla8ullinth-last-child1">
    <w:name w:val="skn-mla8_ul_li_nth-last-child(1)"/>
    <w:basedOn w:val="Normal"/>
  </w:style>
  <w:style w:type="paragraph" w:customStyle="1" w:styleId="skn-mla8job-date">
    <w:name w:val="skn-mla8_job-date"/>
    <w:basedOn w:val="Normal"/>
    <w:pPr>
      <w:spacing w:line="240" w:lineRule="atLeast"/>
    </w:pPr>
    <w:rPr>
      <w:rFonts w:ascii="Roboto Mono" w:eastAsia="Roboto Mono" w:hAnsi="Roboto Mono" w:cs="Roboto Mono"/>
      <w:caps/>
      <w:spacing w:val="32"/>
      <w:sz w:val="16"/>
      <w:szCs w:val="16"/>
    </w:rPr>
  </w:style>
  <w:style w:type="table" w:customStyle="1" w:styleId="skn-mla8parent-container">
    <w:name w:val="skn-mla8_parent-container"/>
    <w:basedOn w:val="TableNormal"/>
    <w:tblPr/>
  </w:style>
  <w:style w:type="character" w:styleId="Hyperlink">
    <w:name w:val="Hyperlink"/>
    <w:uiPriority w:val="99"/>
    <w:unhideWhenUsed/>
    <w:rsid w:val="00960EBB"/>
    <w:rPr>
      <w:color w:val="0000FF"/>
      <w:u w:val="single"/>
    </w:rPr>
  </w:style>
  <w:style w:type="character" w:styleId="FollowedHyperlink">
    <w:name w:val="FollowedHyperlink"/>
    <w:basedOn w:val="DefaultParagraphFont"/>
    <w:uiPriority w:val="99"/>
    <w:semiHidden/>
    <w:unhideWhenUsed/>
    <w:rsid w:val="004601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752731">
      <w:bodyDiv w:val="1"/>
      <w:marLeft w:val="0"/>
      <w:marRight w:val="0"/>
      <w:marTop w:val="0"/>
      <w:marBottom w:val="0"/>
      <w:divBdr>
        <w:top w:val="none" w:sz="0" w:space="0" w:color="auto"/>
        <w:left w:val="none" w:sz="0" w:space="0" w:color="auto"/>
        <w:bottom w:val="none" w:sz="0" w:space="0" w:color="auto"/>
        <w:right w:val="none" w:sz="0" w:space="0" w:color="auto"/>
      </w:divBdr>
    </w:div>
    <w:div w:id="771587419">
      <w:bodyDiv w:val="1"/>
      <w:marLeft w:val="0"/>
      <w:marRight w:val="0"/>
      <w:marTop w:val="0"/>
      <w:marBottom w:val="0"/>
      <w:divBdr>
        <w:top w:val="none" w:sz="0" w:space="0" w:color="auto"/>
        <w:left w:val="none" w:sz="0" w:space="0" w:color="auto"/>
        <w:bottom w:val="none" w:sz="0" w:space="0" w:color="auto"/>
        <w:right w:val="none" w:sz="0" w:space="0" w:color="auto"/>
      </w:divBdr>
    </w:div>
    <w:div w:id="981036833">
      <w:bodyDiv w:val="1"/>
      <w:marLeft w:val="0"/>
      <w:marRight w:val="0"/>
      <w:marTop w:val="0"/>
      <w:marBottom w:val="0"/>
      <w:divBdr>
        <w:top w:val="none" w:sz="0" w:space="0" w:color="auto"/>
        <w:left w:val="none" w:sz="0" w:space="0" w:color="auto"/>
        <w:bottom w:val="none" w:sz="0" w:space="0" w:color="auto"/>
        <w:right w:val="none" w:sz="0" w:space="0" w:color="auto"/>
      </w:divBdr>
    </w:div>
    <w:div w:id="1780292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crvenn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V. Chalama Reddy</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Chalama Reddy</dc:title>
  <dc:creator>Chalamareddy</dc:creator>
  <cp:lastModifiedBy>CHALAMA REDDY</cp:lastModifiedBy>
  <cp:revision>4</cp:revision>
  <dcterms:created xsi:type="dcterms:W3CDTF">2025-04-03T13:18:00Z</dcterms:created>
  <dcterms:modified xsi:type="dcterms:W3CDTF">2025-04-03T14:12:00Z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3f807168-b69a-47b9-84a1-8ecc9b6b8170</vt:lpwstr>
  </property>
  <property fmtid="{D5CDD505-2E9C-101B-9397-08002B2CF9AE}" pid="3" name="x1ye=0">
    <vt:lpwstr>eJUAAB+LCAAAAAAABAAUmUWy40AQBQ+khcWwFDOzdmJm1unnz84RjrDdXVWvMi1cEBCagUCCgjCOBlke5xmSgDmBxGlEwPFZDsNq+skb1vWykhpa4rthDVG/iXMR7XoJYTDJWzqYmFzpM/UpAwJPtlFm8HDpUiWJoGVJtlcBPwCD2bopIkVAf1drbM4huLIyCB12GlXyFsGLFUgqI4NJly3ScAgaSEE9dN8BCpDzsyDW4NMRHYnZG8aXzfVNV2G</vt:lpwstr>
  </property>
  <property fmtid="{D5CDD505-2E9C-101B-9397-08002B2CF9AE}" pid="4" name="x1ye=1">
    <vt:lpwstr>7ibUi99egQ112aneSsy0pVf3wKTGRqd2yjDTJFJB+jYCEdF/pT0yd5NKrZNOkz1KtuRu/8vNePrijC5OfaPUg/d+nN+udd96nWoaW5SUbUZusOcebRkOpGGrP47+4H8WFw6GJn4yF6njKfQXlCBRLLgwwz8tLElw1cNXiJgCeZfnF+xV2Hcs8W91HKD4nsIrBxVjX6HjHyf1YcOLRbpTI4cuIOj5PPCVQHHhsCqcDVo92qQHvuVBprRTm9TnJCb</vt:lpwstr>
  </property>
  <property fmtid="{D5CDD505-2E9C-101B-9397-08002B2CF9AE}" pid="5" name="x1ye=10">
    <vt:lpwstr>BXmCct8FVlOo1PReglWcK8Ak5TsrVtQRwlJ0gy+T6pZZRoYI6MSVt1VSMHV95wUqyYEh4oPvfPxl4y+7eO6y9eXh8jHqw8e9W0LkSZhf4u/xJqLpPzq0wNyqzPQqmKD56Xm2NQfQfscAzuSp4CjsfTadJrpONRP1AmjPrESyfBKo9+sJqmNaxgF77pu1+pl6tmXQEeolG2ccK9foVmg2SGUjDhb/E0wJEnkGzRYe5K7aTgvQ7+iPqtAnRzfrHGL</vt:lpwstr>
  </property>
  <property fmtid="{D5CDD505-2E9C-101B-9397-08002B2CF9AE}" pid="6" name="x1ye=100">
    <vt:lpwstr>zBXnb8EJElL9etoracWG8I+CVWoN9Qp1ZKgeH61MtCd66PblkyaC9tClaxzM2hT42UvkbPqwboSGka/g1Lbo3Xd6UtGrQ4JE3i0KfzEAnYH7YvVA44BJBrGOPI5fAO21F8111ulAkDktsxIURuyaHUsA+WqvJqwhX095PX/SX/9JBoCID5v069ka7z2zbG5/KGYRf9RDhrCF4QMTEQyfFzu6ZUQcDbHiObgvPaQVIZo1s4YEIudHjUhJD2u6+H+</vt:lpwstr>
  </property>
  <property fmtid="{D5CDD505-2E9C-101B-9397-08002B2CF9AE}" pid="7" name="x1ye=101">
    <vt:lpwstr>57UUhDfhxn2jyOfhrHn3wLPfIXl4/q8TbuSJ5XSaEp69yZCMFZldy1QAKqhp2uZTlIN91QD5G76wzF1gETCwfAPZ80D0Xajao95IYuCicDrLCO/2iaEifgQ3c2x3V6tWsDkybO931jqMnX/weOEqIp8JJ7MByEwdb5atDsb0IZu2uDQ+28yKYkI/wYUUdL8V6cXMeGQ+EEaE0QoKr6+ZOMT4M9KlinF9q76S9lhrDL5pY21gmnZsDd9Ao5i7PP6</vt:lpwstr>
  </property>
  <property fmtid="{D5CDD505-2E9C-101B-9397-08002B2CF9AE}" pid="8" name="x1ye=102">
    <vt:lpwstr>kaOidNL2g09HzM0e7/Dm0fjXWnM2fkPXx8TZ/EsnOK/q4djUrnbGZDivlau6z5uwps8ZA4BdMsomppoFNV1MB+lBlU+OyJs7ENINu2qwjxTs2wltdbphKmI3wyqiueWCEKCiiF+xrV2C/XHIhwArLQASfvs7ztOkbFiN96Q6MzUOlspqxMJNBQnH0QnAIXGmnyuSkPR4UvIoDBl8dNIOoTH+3XLVDcpGo4fGRUCQOWq3XuwwwXlw2fIhWe94keQ</vt:lpwstr>
  </property>
  <property fmtid="{D5CDD505-2E9C-101B-9397-08002B2CF9AE}" pid="9" name="x1ye=103">
    <vt:lpwstr>89Owho7Q+Z+a2Md/GezXYAsibQMxc+JfiaHpA6fA2r+YymzbPVR+93mn0OMcUaFih6fzW7ik4T2IKdI5W+HunTa3TgOxSdy2UUTcB6LZpwhanMlWrIpa+IRQgconPXjEY+fuEYVMpHRmV/Hd2xpFWI5TKUkfDW0E/zEFmxKHDfg+zxl9JVrsZ57UIAGKLgeAj0gRaTsZqtyCLZ5fjoIYub2vPyILeLnXF1GQZ+7dhFrGrKsncR9iHsOBG/ve5kw</vt:lpwstr>
  </property>
  <property fmtid="{D5CDD505-2E9C-101B-9397-08002B2CF9AE}" pid="10" name="x1ye=104">
    <vt:lpwstr>8Ks7ezZ+WlweZXob3zxW31XYSan/iQXrxpKWh6U80tPbV68TrbxkwrKW/NRlKtqZ4qAkJZeeuq+GQVif+VG7xuHNt2gMe8Przgpi8Q7PMpUM+BvY7o+8fGWPgsnR8ErgKszQpXILDUTkdCd32dRlT2oqZk2+vUFHm9ci2QSt1z6MO9vE1RuaMwkhUWZfl29+wsmvOxZ18+L4fRzEquEKhW+tFxjdiSohVkL4WoRbMKZIaT8tpH4q9rxtTL0I865</vt:lpwstr>
  </property>
  <property fmtid="{D5CDD505-2E9C-101B-9397-08002B2CF9AE}" pid="11" name="x1ye=105">
    <vt:lpwstr>e8rZgoYJh6Wj2uIqr/1JYk/sXW8pm1Wkdmz/SAdQoe2XAQENT81HDmtkaC/DYWPDb/eu+88kfr11Aow93C3HogRy4tTsPW/fbpRnN0AediH4119xvKYXfAz5dnW/NdzbvsXDKLs/sCgv0MquESJ2/W3P5PylaoWYCx7wLSf+7ucEvpsw60dKXKiKLCLmJWuiAiB1scJAWQcVttO6TQrXz07IU+JvaguhUvQAJ7Hp5Kwnsvrmh8hA0ix9f90Y6Wb</vt:lpwstr>
  </property>
  <property fmtid="{D5CDD505-2E9C-101B-9397-08002B2CF9AE}" pid="12" name="x1ye=106">
    <vt:lpwstr>KqMDh0SnvuAzt/lE8iibH/4vr7Gw/biVRVN5GKH8z4KKo7P/2gxBUTF7m8rxiXPkpmxHwe3LGIQbgv4skYpgzf6ydHJ/mIKJnidkAy3DSUwus1MJq3e4yTrs0Y9iNceH6dgpIS6SCAl4QthZoT35QTza//q1ciNyDfKckxofvd+6V5bdskLR5S9KkCRtGkN4pO6TkHcBCtSi4JSlRk4My5xrJlIjF6XQSuTy2ptgF3voqxjT189G8iS4dFIhmDh</vt:lpwstr>
  </property>
  <property fmtid="{D5CDD505-2E9C-101B-9397-08002B2CF9AE}" pid="13" name="x1ye=107">
    <vt:lpwstr>1r67qxdry/oPZsPhUltQMzHfjGxmK5IxmvztJjZawy+e1GHg+Di7bbwF0sf3fdpG3m2Stvz6FgZ1tnxLd6ZhcEoPeVS0/7Cw9IgvpE33FMj/v+5ngmkmsRlf2m6x9I8d7MxYD8qzrIS0UqlGlsQmlxY/3B7HddbK7jJvU0AkcRRDxVdRa/LKE7zrl5Qt33HGXbL7xZcA5MTV2aOv8YazDX33zLPGecrMfDxf4eCrssnaLohGWzoPQBG15YYxlG/</vt:lpwstr>
  </property>
  <property fmtid="{D5CDD505-2E9C-101B-9397-08002B2CF9AE}" pid="14" name="x1ye=108">
    <vt:lpwstr>bwxYYEuZ9I/Fl9+38WEhGbDkbQyPgPEDQYgLrDoG2A8jH7HEctqkJS63t7RKmbuonwbksVSsgzTuSDxG0BQ57hJt2nEwZhHVp8y9LHDOCIz11wPxTnCPZBrzx49HEIshWcHBB8GvlPG/RQ8umW6vWTARAWb3H0gtxHJ16NFiLEDXLtA0IZE044i4VZWOBQ30Gj6fgMJbaw7mtZvMnO10q3jj0xthD8zbkdyiU7HuA9CPPPbLZ/DsSasy1ywThsw</vt:lpwstr>
  </property>
  <property fmtid="{D5CDD505-2E9C-101B-9397-08002B2CF9AE}" pid="15" name="x1ye=109">
    <vt:lpwstr>18W20Qzu3gfVaR/ttOtVczXdFIT9y9UzuNrcHrM9WKxwvTls1fO6hW0kcXxU6pgQ06eW10UhaqCzRlllcVIEHVlw5LIKlsse7zaTm80aOVfaUbEg7biTmBPdx8nRNJzxhydSgi7IPtfRT5evNqQYPW7jMlhL0g+W1oH8pxN0iaJYCgmF4SAK7ZTC6dE1aBLwQpC5UN6zdrVyUic51AnPcpskWJf6lEKQ6Vw0TLtYCdOea6e9g7HaE6R1jHpna01</vt:lpwstr>
  </property>
  <property fmtid="{D5CDD505-2E9C-101B-9397-08002B2CF9AE}" pid="16" name="x1ye=11">
    <vt:lpwstr>LIMC+G5qllMx4o1FIhjaEObI0r5l8xmYx8h+O6BafNXyi8r7J8PCdi+8IMKAnwd8KdBRd4YvwkmI91eOrUnnCQWHhD6EKZzd1bx9syLBcyq0UntHRplyhuNJS9w0t8BnnvtMYLjPCcdPQhsnBHmJFTTAvsiChWbhBo7BwUDoHCvQwblnhKJ995Igc9p+oT/6YzTHX6g5HDKihYRjwsSuSG9JBvl5/LOK5UmoTgiyCrZGb1OyFez6uvucjjhrt7C</vt:lpwstr>
  </property>
  <property fmtid="{D5CDD505-2E9C-101B-9397-08002B2CF9AE}" pid="17" name="x1ye=110">
    <vt:lpwstr>MQVgzj+08/JuOH32DdDlySK2ckO/DuTYHIixeFqF2HvqIxLhicqsQlQtFVwiRl5AUhXPPJTZ4QmjVNwGoQyqq7tlBC+NS30UtNx0Qi5wev4EvzGbU2v3vUhn4za/kIUNhPS5G+iMG3Qbjj8jcbIjR1IOqA2q/slq7MdkiTOYnXiOUBrikhbThyDGxBRSOri8wrTFjURXwg0GQ9v7zwWsSRgsdLrtMaZ37JAQtSKfdPcSPz/9QjiWZ98w0aaaXnx</vt:lpwstr>
  </property>
  <property fmtid="{D5CDD505-2E9C-101B-9397-08002B2CF9AE}" pid="18" name="x1ye=111">
    <vt:lpwstr>0VxDbrcD+SJ26u/oyAvrmzyP6O4YV1Fsp6Jfz0pqPzqeboDUprmP6O7xQyOgZUHborP+eyrv6qWrAWQX48AgelAf8zx+10T/pHvQVqz3dH5+l08NQj6gOlHnCUYKyYVUYCF4VzmvoP765ssEG6+o/ljeSM4E4ToTQ2O6snGsaJcbLc5U/O3yikeBcuNemWiztR1rOqWS+DDNWdCIT+Y0vSevsVIDLsZcufKln0ve3vXvJMVc04j4LMle6hJVYxp</vt:lpwstr>
  </property>
  <property fmtid="{D5CDD505-2E9C-101B-9397-08002B2CF9AE}" pid="19" name="x1ye=112">
    <vt:lpwstr>g6MEiPmpU163WVFMWzvOzVKt2PLWRfye0/F691tucppv1PgDU4ShAVDA+AWqHiYSCxj/ndnOHAhhvbI0tYRAZJZDb6BFqZllOS7VweI++EKZl/4mmy3ZJqKy6FvpKP47xOrnbDWmtXyJxGwQ4Z6MPqgkk8fnsZBsJmvfzVIFLgcT2Q7OSMbveN6EJfZcW+Zqn6rbg+PJj85AIa2W9vooNrkXnr7oi8uf091fshnU0NC140xXN0A/BzW49EeKjNg</vt:lpwstr>
  </property>
  <property fmtid="{D5CDD505-2E9C-101B-9397-08002B2CF9AE}" pid="20" name="x1ye=113">
    <vt:lpwstr>qIBOw8kx/5kbIfCX10EtSnJSifOjs8lx1BI9N5dCuK6sBnhKNvv1MiwsFnhbxepvASnOUhmFOshI3wsWXXIqaNoUcdVfTohXz/8S95QPw9CUftTPduRQ5Vr/3CtWW71c9hfbdShmQF+OiaIBRqss8iNBMALndWSNNfx0sAM5YDgYvgRCsm/yIKrKl+bUFAWWWCBxTIrBUfn/IcRv+x2K9WBc2w7wCLEvG93dhpUjX2PFAtGgANUMXcD68Y6EtuA</vt:lpwstr>
  </property>
  <property fmtid="{D5CDD505-2E9C-101B-9397-08002B2CF9AE}" pid="21" name="x1ye=114">
    <vt:lpwstr>25O+OVmKOFBBofLz3dfE3y2Hh4vuGiKldLvcXPGV25r0VxzCFf3OW5P1FtxbSQPn1DSljERYk+ZSrYY4q6aNv06KJMhQ2kThG7KXCwxbaR5DZVEwjh91agnx0y5eBqvxAGpMWqtvgEvUiRq9an3dY631UIoB76Zp8idj9YevM4bKCViEmIRtZ0RtnHgMgMVpk2w3wA+nJBihJPTWLjLy5W3AAbiCHva5d53yNv21uBkDI+KW7cxyBg0Fp6XoZ6N</vt:lpwstr>
  </property>
  <property fmtid="{D5CDD505-2E9C-101B-9397-08002B2CF9AE}" pid="22" name="x1ye=115">
    <vt:lpwstr>rVtfO/tOF+jvu7xhg2JuIo9znIsqxmrLuYBd88md/xZaXcV61B8smLbKAFEA8OP4RVqtS/KW6z8q4we8PtkK4YbLI5KTATb0VQlVvdYBlayu/UDNZPW10keUphgUf3RftbkXQi2Cr3MVtzSxjmYsPZN/0KI+dpftX+bKDzORU2AZSt2IoeAxihRZ7iCMrBk1i/qEeXY3Rt1QovuHz6xt9O98jLnDD/QMo3gkH7YgOWdLPF9QhURilE+oB1f4Ier</vt:lpwstr>
  </property>
  <property fmtid="{D5CDD505-2E9C-101B-9397-08002B2CF9AE}" pid="23" name="x1ye=116">
    <vt:lpwstr>oqFJyQ06FdMMwVmrrtzzbAgFYZD4mMsZ7EmazWPbjE6yAdwb/YDIeYIBfGOEWQUDc7zi//YaISD59x3z34Pjf71VfTF2Mz0PnVCfKuyBhLXd+Dg/nT3a/ltOSCRDsdlENhkM8IXBGSmP02sx2C83HajMzTCOOrJDauQVxv9Pv7TfILWDEgfCullWUicrTiNKyhb8yMFbAquOv7fkuJHqZFEXHdhLvbN7uE4JvAqDiScrQyoRClCmj0vMxABRhrV</vt:lpwstr>
  </property>
  <property fmtid="{D5CDD505-2E9C-101B-9397-08002B2CF9AE}" pid="24" name="x1ye=117">
    <vt:lpwstr>K9DiHD+mw7BTQKI4sS6m2hW+SmZKDB9Ba+JRQqge2NCJT+YPRBg7Hn2vpfbXFX4OHDRakSrGE9moLmS+Z/uql5xQPSHnq0xnl4XzpZlfsSNq/Mf4NH9RTz+7M6nEUn09+tx92fSfkh1TUlIEC9BhKmfz/sGM1onF8Z0Ttgc2+3JlXcgn5E0Qnqen+sLXKth0Ft35H/T39p85+qoucplMzLEV8PzCMmNqqS9mvnz6vUooutpld74NcBJfWBxHcGT</vt:lpwstr>
  </property>
  <property fmtid="{D5CDD505-2E9C-101B-9397-08002B2CF9AE}" pid="25" name="x1ye=118">
    <vt:lpwstr>HhiO3f7tg45uY/wTROe320N+YH+vMteTCSaHUgZYPgoWtaDSFrNsLjSBXNE/enEPmQsNlF8MuMvr14NDjd+s5eIOqRJqF1jvvQCHdFJ6lYdg9jxu/P/hQwE9djDruGzifREqctgRs2wZeb7mCjENCGhJKPeJ8i30rnsBypvBUc2jYManQNZUpCoCemdmwJcdJpUhyQ9LWQzl8pshvn0myzD27GoBQXgeJ3Guo5JOfh6ndG6J4KE/s04onEltXz0</vt:lpwstr>
  </property>
  <property fmtid="{D5CDD505-2E9C-101B-9397-08002B2CF9AE}" pid="26" name="x1ye=119">
    <vt:lpwstr>59qCtAqkpPUOhpSe9WA0rXGpyNY4YvjzbUh3LD0NKVlJhbYojoI1hhfLTlkysWcKTwaaxL64768A4gwbgPrgp9iglv+udN+DgBiha2LbPC4nFITby2Ryr6P3BDebGt+R+uhci+P6KJpg3Z49A0xNPGekPFPg42CQdxQEV7nUI5qlXgXRN92oXfnzODVdAi/J3T71t3Fh97Ws08CMkXMKmkQP7wa+7b0m+0xYuqMsnUpHkMwGjmm8QH5lW/iFaTo</vt:lpwstr>
  </property>
  <property fmtid="{D5CDD505-2E9C-101B-9397-08002B2CF9AE}" pid="27" name="x1ye=12">
    <vt:lpwstr>hHTSKw1Q2pcsAn+14hMmpyYG7ShKEqjqbgPMwk7fAlQZDZkyf2l89vCTsw32j9TqA/hLzx956FqlL80zf3G/ywHFg1jn0nK3e9Hb5BZWxE7xU/8Yhu+psgLvWsHdQO+JfjjMbeIboCotldOG96FWl8YMprDSV4R8zaFp1PBpc95T4w/FwFOrkYxXMUbMvufXm3/wVk0EHk6EHzD7D/oowvfKmE/yOHOTWlJ5C5yeQ8EkGqa/r8U4C3HQC1KUfIV</vt:lpwstr>
  </property>
  <property fmtid="{D5CDD505-2E9C-101B-9397-08002B2CF9AE}" pid="28" name="x1ye=120">
    <vt:lpwstr>//9Xrl1tmAoZd49n6pj4tUOCUWjlU+Y5EISG4AhRStQcVvNxLnvXG3htqDTgiiLIwf3YEePrnaN4VRvglKOZPcCSX3BpY5fBbtN8+O7x4cP9gTM/6FjvdEAaI2DkcZEfvxHaEJ1ujKZrDC2GAFdYSj8mE2lXMxE2En0g49p0gLm+tbPp/Wc0I5bBpiv1pXUnhVKNFwfo3EPlOCCoLF1cuV+MDV5dIErjmUMbNwvW4v/ffVue957PExIoxEhqDSD</vt:lpwstr>
  </property>
  <property fmtid="{D5CDD505-2E9C-101B-9397-08002B2CF9AE}" pid="29" name="x1ye=121">
    <vt:lpwstr>QJ76zuKVMUnGpMesigXCF/JeCehqHRWm650/ZfTQh3w46DRTG7jgVkr9BG77gXOEfzyOvPSZrSiye7ccqK69AaBHSCcVV7KEGFmkak/qtGp8w+L74P/008VwHuW4mqoRLutkWmko13CAx9ICsDj4som1Dm1FJWD57ACf/Lbh2a6sdnpYuYTq75p48yIMGqg0aPilv4ycnPzTHvlmDhB+RGoYuEz/tKdtW27d3UZB0ZeLlJA0apua1/gMoXuq5Dv</vt:lpwstr>
  </property>
  <property fmtid="{D5CDD505-2E9C-101B-9397-08002B2CF9AE}" pid="30" name="x1ye=122">
    <vt:lpwstr>5ko+rO3yOZfLLc4hDmhpSWiGz6lABtkdoXOiYg7lK04YFKc1alW+OryL9iIN/yx09ge0wuy7wwF6Zzym/QHxWYgA7DQIRnHI823aIk8xjyO4cmNtz4Anb/PiympUVyw5vA6MoAAhKQRXWUY/3j2f3xkJ6ROsZl6h6oEOVd1wM2PJ3hm5eYJHqK+Z8ZUBYSSgqwHzyDVpxaMYXIIqhWEkWqGSgPdbW6HOdYv1xxj8f0O2M5L6jVUTqccfUlm9iG1</vt:lpwstr>
  </property>
  <property fmtid="{D5CDD505-2E9C-101B-9397-08002B2CF9AE}" pid="31" name="x1ye=123">
    <vt:lpwstr>9HBncBLuea7P+Mdmyb8Yn5BS6kfqT/uZslpHV+9oNNoz9huoIkTLp536grQW6DXA7koQxhC7ov0sSRrqCORIPusav5NS/wZyWlWUeBSv5FoX6V29Ly/3PvhMMieAOFm1F5yFLpxXuEqGqai3YBnyTrYTp6lx15n/FRZjv00ljtOZxDxLuPC6aZUzbREu84Gb3wnoCT7gb0JH5h+kTJE+PS6iWknzQ95PPDI1L76eBY2bl80sV2allOHf+oPnURt</vt:lpwstr>
  </property>
  <property fmtid="{D5CDD505-2E9C-101B-9397-08002B2CF9AE}" pid="32" name="x1ye=124">
    <vt:lpwstr>XZccoRgusf8QgWC0722YeqhL9KMAADLbGxjCZ94Ku13QW+39qDEcL46jcfq77phI+GHZLb9T23W6Rz+Puw01D/Jbt+0Gqu9UqDyOEwIETaUdWaoKCqfbYCfGVLBFyuQae+aTBaDc+lrtdiHNgCL3fbUMefroIUY7W0JNmsm7S6Gq7wE43OuUn4SERqzpL8duEFc+QUcpgKSGrNoEWKlbFFWMkGm5JNq07+MQgedZUX2GqJG4amZk5Bd41nD8IKL</vt:lpwstr>
  </property>
  <property fmtid="{D5CDD505-2E9C-101B-9397-08002B2CF9AE}" pid="33" name="x1ye=125">
    <vt:lpwstr>tNo7iFKjHkejruWYhFcyLRJua9f6Q50840yWp0DcDaTFQhrayGIT7GPQGOW1T1vF2+KmwKUzifYoUuj5bjhAOsCVauTYJhWwN9TnhlL+tnEIQbrqpECp+RSwLuJx1QY4+KnZCBI88C8s4TwpvKpEUh310qMzKjvE7ofUV3Q2PV7GDISw0Ymjm8jDLau+ri59mGcGnuo6kuU2CKLVA8H3fFTZ6lxsb0WUbRhYca0LRoQK0lB2lxEWwrRAVh9zFwK</vt:lpwstr>
  </property>
  <property fmtid="{D5CDD505-2E9C-101B-9397-08002B2CF9AE}" pid="34" name="x1ye=126">
    <vt:lpwstr>VfCTsQblCQAPQ0FzHPLqC4Msu3xcrD00KenPsNC4RaPQ/T7bMv40MDJmVy5qc/yh1OV+hmWyAWeFmRuPNlionfVtkUBD5qQOzVyOvVEH2pu5/qUtW5o0/xLcAJyKdm55fUIcgV224OwE5yPUJTzcGuaZoSoZKPI7ynd0PQq6yXiiMiZTpzntv97MlCwo9KWybJHAeAL6hJ9/UFaS+dG72Kh/MTRvOv+NoMupD3ofPw9ry0zrbRB0/RNIWRawx/u</vt:lpwstr>
  </property>
  <property fmtid="{D5CDD505-2E9C-101B-9397-08002B2CF9AE}" pid="35" name="x1ye=127">
    <vt:lpwstr>eymFmomv1IBb70Au5R2VSfZsWol8DXjSBhB9DbQqQ6x51f/bCO3WdSxJz2ivsrXdfPqVT5/0yu9Bu4in3T3/ADmTazDW+s2YaJzogehBscmaNGVNKpdW9B9UpWHaYlsGc0fbILMFClgsmFxmaYwSg4NmEN/nKqh6pn5sj76FGqcuU1iGmaqcq1b4Tp03WCFuDx20W9w7iIKEs4IeSId/r8pdiTvMd2cxojdwE7RbMkGRXcxdVEzA6YPZ8MsJqjv</vt:lpwstr>
  </property>
  <property fmtid="{D5CDD505-2E9C-101B-9397-08002B2CF9AE}" pid="36" name="x1ye=128">
    <vt:lpwstr>BVHFcT03522iCJ2bgr0KwKKD308ViZX5TTr00f2WrNfSNsH6EXTNz5fHKUZRHMbU7cebg38ywHxQ3WuQJtfhHc9ROt1/Bi5D1Tyq1dS0zNKEcOdFIsBI1ADYnNLxrDCLsXJMOgWdjzNdufV/6gMs7DiTY1ifEyG/vmgCFDJi5jszgyIvWMCmycbhkgR9m9AH2ggRs2ptiTnfOFHtA+I3aaw/GChpoC2rXcSC23yX5lZA7c3aT/yCMiNLXM0oR3p</vt:lpwstr>
  </property>
  <property fmtid="{D5CDD505-2E9C-101B-9397-08002B2CF9AE}" pid="37" name="x1ye=129">
    <vt:lpwstr>X+Vfzlv8bEf1GOq0EVIyI18hDiaDH1qeEhe9we0IptXepBM9/eWN9B4FwEcaOJ5m1WsmA3867xoKtiuTYXHNGUn4nnHfA1aREj1jU5OdjcY094MaXxfLOammvSFWJoS9HqxS4dXI+YG1+pT8WA1GtJt376+akzupfb38cFrYyzGD3rrUdv3EieoU6y/+kp5IDFBfeN119QJj9aqNTkwbzzINhfM7K8XVR8hN+KGIolFSajqBfLGG89DBVu7gYr9</vt:lpwstr>
  </property>
  <property fmtid="{D5CDD505-2E9C-101B-9397-08002B2CF9AE}" pid="38" name="x1ye=13">
    <vt:lpwstr>OZwBRRFxPLi9YFZ3Dw/1UG8yGS4IMVyZcpZkwQw2mEqwbCl6Cw8OBM7MXtkvOnz6mO1xxqeyHD8JLLuVoNabzL/32yDhFznXUlTJgc3QlE4Xz1F0aPlKFJEN36eSKwdd77B+qRng3wONxxKuTyJq19Uyw7DKIaMgGRz8TTmdv6ir/49q/Pe2f5o1hK0NNdfnhIHAIQW0BLH0XAPhdn+P2Gc+9AxoZ/njvMtt8uCEpIHcyti/9dnkVL6t/doXRct</vt:lpwstr>
  </property>
  <property fmtid="{D5CDD505-2E9C-101B-9397-08002B2CF9AE}" pid="39" name="x1ye=130">
    <vt:lpwstr>BGBNFUuf62zWgttL8AB7RuAn62kHDEy+DG/++tP6proQPwnOaUVkbJaldH/uypOSWb7ioHhvwOO7NUi5drs7+yp0WQbySc0SSBPpkBW2FMPw/bQF1wEgLkeu4WiM7XIm2Pai2tShye1R1Cltx+oINfLiGfZzK3vyf6uxB/uXQPIl9B2txeMFZtdfEUyUeNs7blDaR72iEgcq0uBWlDeJhC95cvxTwLliiicsU5Dfpmjn+lhydGi5p4l2I940Em4</vt:lpwstr>
  </property>
  <property fmtid="{D5CDD505-2E9C-101B-9397-08002B2CF9AE}" pid="40" name="x1ye=131">
    <vt:lpwstr>4Xw3EVmJsIs6h1bTZUavx0zdfQDfBBROcwlotTTMlXbZDC/i9XC543xDECvZKWY+glszj5oLZwdX7uz/uaOXyRmxSr+WfATpkfSqAd+E6wELM/xy35mLKmdR6BCeq8Pe0E3vStGj6IHP9v6O4SB8LUNJFJ60+pcSoF8f8mD+cZuf5EcATE9QmtaviGC7x1QRaAN4d6dEGZmjthtZkR2HXHQy/Yrl5lLSzMSE7iH1CMxwFu+ZL/RPccRycQdv79L</vt:lpwstr>
  </property>
  <property fmtid="{D5CDD505-2E9C-101B-9397-08002B2CF9AE}" pid="41" name="x1ye=132">
    <vt:lpwstr>utjauScQNI2OwH5RPevdJMWFJipWD9rUz33tVfB3QzB9+psN72+Ck6rxYgHSvi68ic0HDgCIjmVQwF3sOK9TjCEkwq0AA0I8jBKDnXzpej8rz39uBQUkV078B/HGuS6+s1xrZJUkPS6FEsvd472ZT0KTSObxEwzYzTTbTJCMSPVlwxqZYnVtndV4AufHi69yPdjnQ1W1aYe8lBQp9UoFjtViX07sbgWo3e7f/neqUA7v89MFxeCvGTtBXIU/ohW</vt:lpwstr>
  </property>
  <property fmtid="{D5CDD505-2E9C-101B-9397-08002B2CF9AE}" pid="42" name="x1ye=133">
    <vt:lpwstr>vRXWTZyveT1ny1qYYdUNXq2G/Pa13yaePGa2P82lKav0tddfnipzlStpgc5tmV5eZZjkwTznyZnXO3KRUCnoeF4sW4oO4fNjYUr00+l/YbtTAUjiWTLIKbG6ImU2USCpKxQpYIHoTFFwnkmVOOJ0C/yT6Jb6M8pLJ2af4WayKjjk5kz9kjiaNpCOOFfmgFZ5JY1NghP9VdBZLs8JQEH4gFrgt7oLBXQfb4Ta48/SXfw2VQDinu78qKjmMv51NLi</vt:lpwstr>
  </property>
  <property fmtid="{D5CDD505-2E9C-101B-9397-08002B2CF9AE}" pid="43" name="x1ye=134">
    <vt:lpwstr>5zyEQ8ASBCnCE2VZ8aFL8fPd2OgIRtKr6Op9kBQ8gdPzhJKAldnL46S+Jycqz4sc316x4iQyAYBG4HEgg9OJ6lmk2aOee6w/4o4vGLFi6IkE8X3pFv2fycUMNiFBX4oN9ABQKf2c5kITs5vdPy4Ze9tWOlwqfi5PG9Ox/lXkYKbYnd52yam1Sy7Lz0cd4nH8U2oT9va56jR6yUKHUGF+vpKSAro5Iwbkd82CEB2vCdnb9F06N+C7N0xI1UdKael</vt:lpwstr>
  </property>
  <property fmtid="{D5CDD505-2E9C-101B-9397-08002B2CF9AE}" pid="44" name="x1ye=135">
    <vt:lpwstr>IBmSKhrKXIVJFw74FrM/PvJvEZ4HH1u+wSYyzSRhg3nSdJJn6jZV+nIdFiZeUz+rZ0Kks0n4fzo2xoa5abSa59fGXMExvxkXaHpNoCDIA3NITU7PuFYMlJt7Gth3zuigx93q+QYMZjIS941rds9kD8X6SBhaAc/XmbN/YSeuNWuIHUzNd3ZgEeD7i3zy59hP2JaXvEBp8Ttx06+m8exWuzODCgXcbyZWmXkbJjMt5fxfbbuFXhfxThFzKWWb0yy</vt:lpwstr>
  </property>
  <property fmtid="{D5CDD505-2E9C-101B-9397-08002B2CF9AE}" pid="45" name="x1ye=136">
    <vt:lpwstr>qO0NNlAsiGdHY1g86wdbIqSiJwzc1Wh73ZVeTSkQjuRhfcrUBhtZAXUR0coYYB/p+cRMjnpQutXMmNX0+AK0QKO0310kMSk3NUfd8p1bZdz0ni8zzymSxg68EGkiiGx+ACEWLY/WOu80TMLhDC3w5QYXt4oUkCv+BfrVULDLTvhocSUEaaCr2GX+Wj7M10s0Gt8Wx9Cfs9arAk9yBTKRb6s3L10hUhGS2C0+wSeaTJW2XgwYYHyotTzyBvM4elI</vt:lpwstr>
  </property>
  <property fmtid="{D5CDD505-2E9C-101B-9397-08002B2CF9AE}" pid="46" name="x1ye=137">
    <vt:lpwstr>TpKETOhpRjTqatMc/k04N4z0+/3ZMZx0W2vzVxotGSN0HK6248y+lTPwv7MfoDySeZU0cFJmmOnN1tKFlbe6/jye63+InvV2yOY1AU9wJZAjA3g7HrE603jKHN+nq+ktOBl42F4dS6WOAJ2NV54y0jdHtBpU/tpT6M4UutNJ1SP3d8wJJ+w3KNg/BeAVGSFl899k4xgRiyj3K78Zbjopv8qsvoP+EdIfl3CmnkvmwG0HRDK5PzI29eooklbGO0Z</vt:lpwstr>
  </property>
  <property fmtid="{D5CDD505-2E9C-101B-9397-08002B2CF9AE}" pid="47" name="x1ye=138">
    <vt:lpwstr>iblqC3Ko7xZx7WQEOnw7zGzGY08GRlFXybPaor/YKBh4YkoCojBktZHA8wjTuW8e+Im7rCDUgod8jxWWFm23T4pXcn5tX5mFYL6zMMHDvh+m9aEMCpUpTKk7pF1fZiD0q6TdvyYK1RoM3OI7eFfvkC1jfCHSWec3XPSOFMY4dVos2PHs3eWKGAlpwzRBQTAOA9lktjmP39JqrvI9pj8/cng+Tbpl/dSdkomUhOZSg1/E1H3FLkDMi5Kyaljgtw3</vt:lpwstr>
  </property>
  <property fmtid="{D5CDD505-2E9C-101B-9397-08002B2CF9AE}" pid="48" name="x1ye=139">
    <vt:lpwstr>igNFQ6yIEY/ZF2QfWxvPE/9twmq3Z9V0Gxik2ChKkd8DmJora6TnBGd0GIAy/wcoY8y79Prov4baY5gRHsfcumCiWu54TJueXHDf+Xzkl+Fs16E+TD2Lhr4eoL3MagbnCZrxqS6FBRWZ3aoKf1HPBUAhclrGqdblkR+CoFTtz29V862lMvJ+tn1VyaIKp0ZaBU/0PhAIFoJOSrT0ZSfb0hQ3CQD2l6okIKkCF3J+IhonuNO+1+/LaRqCtB5rKjQ</vt:lpwstr>
  </property>
  <property fmtid="{D5CDD505-2E9C-101B-9397-08002B2CF9AE}" pid="49" name="x1ye=14">
    <vt:lpwstr>M5K2LJPgeSHLVJleh4MKORejAepSAm/VYvYGjw5NkacwdlY3sUmlM7EMjeIoh5bscCbd2ePNQOzvX6OHJ+weDjowKImk4Zk6GmRt4jNM5wY/0hOawYPTkP0bPdBtM3M1vAHpUoDlSL5qgu+Uqg+wio/OTa8I1QAA3NQeUC7egtpd+w5y41WdRNRYs0xCnvlrpJvJ8edWpMAErRzE/xSssAL1cXNUfJeFdB/fGguF62hAcvVJhq7HDqRQh70DdhS</vt:lpwstr>
  </property>
  <property fmtid="{D5CDD505-2E9C-101B-9397-08002B2CF9AE}" pid="50" name="x1ye=140">
    <vt:lpwstr>PtbnqzekZ8f7lf5+u7BgjeDKfaaC+C8RhXtqZlx/NUkQnMBWz3TRw++XPBWpr4ZkCCQpGkqXbj3jeGTuCrboZwxEygipjQDS7sSAqXsfgmb1lm6JU7FJKPWZ4iENb6kkob0kIl7fOhj0kUQxevGCJOWszDFT47KrVncC1DY7vkyBGtl3oXRtigefkVnFAcd/6LQ1n4NFzbMBGgM6Q9Ttf8VK1WELqg6S93FVjGWXF3mCg3w2VOzkHaf1OZsDbC6</vt:lpwstr>
  </property>
  <property fmtid="{D5CDD505-2E9C-101B-9397-08002B2CF9AE}" pid="51" name="x1ye=141">
    <vt:lpwstr>V41qKi8zwHBfYemXAR/AdZYU3jbkXin08QtGe71QoXRlASxyKPNC++kIonBcSdzS9TRpM4HQ1eeWtiK9BDPKqOgO9TN9eMWpJ8W44kTN6U+aobPDxnt6wUvCNqxBGsjbec/48HpKpzgogufUaS6XxVRvVBhx6wmn4uJ8PAJDsDwQ0G84Jx747PEbj8VIhhLdLK0vHzVG9voTTadAOPtBBGdvoAW+lzuqlWy7vle8Lq9QjYZhiYWwzlUY4hUOhIt</vt:lpwstr>
  </property>
  <property fmtid="{D5CDD505-2E9C-101B-9397-08002B2CF9AE}" pid="52" name="x1ye=142">
    <vt:lpwstr>stktWXi2GuOIGaTMKfS6mUkWsveGVEPLxfFrC/5WOBVSjOsgnvKlD/NrWIoWG1ohMZUzPo82y6MTTkjBduoy7Z9qsBQIMzZVKxULP9eHhZSXa2hX4+I35ch+v3bKtLnWLDyLbDtUiaxUW211Md5MAe4B4Y4LQCSvzZyy9tV1pd78FiaRr53p7a9XwDUNJStb1Q1Qp/K1VozPOVOkQpArE94UTtLlSqmUL0stZ6Yu/HkPBK9qBtvwWjOY8+ea5cp</vt:lpwstr>
  </property>
  <property fmtid="{D5CDD505-2E9C-101B-9397-08002B2CF9AE}" pid="53" name="x1ye=143">
    <vt:lpwstr>neSwbuz3MAeWnqKgt7uNA53Y51gHYD2CGHa1nI9JUjLYEfQuJNtdA4tTWHRXbWLi53FaoV7FAdSVepEq5AkbRw/72ZjYiMqCoE0dBhhDHvyecYK6WoNTVN+Ovaoo0cK/jZ1YhvR4RS24qBgiF01gG/Z58osUzc2GjPs9LviQcmnjhCp0dtBfLLDKXfTo3+Px3MSaMO9DiUwBXWsYe4znYGywZIw813qzkTH8H3vPmHiOnNauIt8ni8sW71grf6+</vt:lpwstr>
  </property>
  <property fmtid="{D5CDD505-2E9C-101B-9397-08002B2CF9AE}" pid="54" name="x1ye=144">
    <vt:lpwstr>q88zsN9mXF1qYDeh2CiniKIYALyK5owuykF4cEO0+H5iWlw7UL/WNW6TmTCFNDSzZb6cpwWnyPCo1p4oVHsNYNHTLETYE3hJZAjpg4uJz/2St26INCfJd+2qZYjuxxxnqUC8cLpa89/uXw0PP9hPefbZhLJUko9yaEUEanrHjBNrkGQKkAPWikSj/8xtDPjR56Ol3aP1rQuS2qFse8aLkB1SOHQtmbOY+PnjB7hHk3dRZHna+1OI+udneuwzxPf</vt:lpwstr>
  </property>
  <property fmtid="{D5CDD505-2E9C-101B-9397-08002B2CF9AE}" pid="55" name="x1ye=145">
    <vt:lpwstr>ipDSk5b7/u/ydkHzAmlgb/q0eEDmqxEsKWXDzQ4qhXYeMouO/npXwTnx4LqG8X2fQUOH8DiGbqf0QYQg7CAkIZdxlhaqbknQ56LIYsZY6Ltw7E83hVtKv0g2LsC5IAoR4S3OODL3TGHEhvtlJBWeryEGvbCt11zaAgVGjfB5pqWIwmB8OGspRrb51uhRmYrNnsPahxg/SRdBkSNZzm+Ahg2XzsnzEV1BqtCtFNM6lhhTMjZf4us5ISd5rK4CYOA</vt:lpwstr>
  </property>
  <property fmtid="{D5CDD505-2E9C-101B-9397-08002B2CF9AE}" pid="56" name="x1ye=146">
    <vt:lpwstr>eKH9IrtdVOkR8LHvRNg1p8X2zG1mzIYJfRJpw5RQy95XPf3NqJc9OzkA+cyb5fuooGDs43KfA+cTk56lu/4S7XBFz+oj9fJMKs3HcscN1ntSAvjl1A9MK13vkNQr2uArmWMXiv0WGTW3MWzAbULUoQsBABV/KS6ET0QnCNSFvxPseog5SCdzqd2Qh9fzy9qEc96keekMz6nLgvn1JZ/2R1hgDNCs3fzztvd7xyCpX9p+CJxbB+rdmoIlUcUtU9j</vt:lpwstr>
  </property>
  <property fmtid="{D5CDD505-2E9C-101B-9397-08002B2CF9AE}" pid="57" name="x1ye=147">
    <vt:lpwstr>/olXMnXcyCztw0tTxsI31l0MdxX2HikUaPeiAqNr3F+dyGDemzjIC3BQLeUJlQzbN/r0Muo7VMYR+8A5MPNkw2Xx1p0S8fK1rGtocN5fhXP52C4Zc5tMap4KRuLPW7WM8ySdX0VaFssvN7XFvdTlvjA1IbMvYA2WaJf3VqvMZOoEt8chz8zWYU7TWS++0iG1B9dJqboSbzMYK2nttDj9IEPxSGwJr1sZFG+wu9NbSj3ldeyygoef+APVNScctGM</vt:lpwstr>
  </property>
  <property fmtid="{D5CDD505-2E9C-101B-9397-08002B2CF9AE}" pid="58" name="x1ye=148">
    <vt:lpwstr>R+ReGOjmMg/ePddubDoDDr/NBi+vJeqeO4qHo30KKUlq1KF65raK4GnL7c2fS6lMv2/ZSyX8GyShG32K/mgUQItkpF7eY0/Zz5JMoyWtqdCe15Z9uM6vIF4niZWfJH2GzrPyfVLAew9905Huz3TDk3i3pwGq3SzhNMgJihU6gZ8zU4qOvw8bROwcf1v8Wj/G6c5LhGWMTgByuIYXO31zQF0nFfvK+QS6sIvSQ3oiaQfrEPMUdmofbzD61UBngyz</vt:lpwstr>
  </property>
  <property fmtid="{D5CDD505-2E9C-101B-9397-08002B2CF9AE}" pid="59" name="x1ye=149">
    <vt:lpwstr>TCI30AfoBB91py60yvEHt5qEAsE0RQ2K4pgG6JBv3wOTBNBvm2f2+Zmd//8rX/diREAIjxIA4OU5u4lGCwO72Se0EvWRSfH9afj4vLrhEzboZpZJHMs+8BHs0vgQu8gAOlIRvj40taVq23VPjj6h9QDr2CFDOc2gC8Mmir0/1/RRBDFLd9XC02BVMP+8Od+IUJCm3lfevB4tKaAddcBFl7qH3Q755pqOYNXmrJkZGUictnmbdDwcApS1AneOS+F</vt:lpwstr>
  </property>
  <property fmtid="{D5CDD505-2E9C-101B-9397-08002B2CF9AE}" pid="60" name="x1ye=15">
    <vt:lpwstr>TnA81vhanMs8T0Yt8xiF83z49Mc5jBGFyGAflW+EwaPqIOxAKPjE7d7b6aNB6pvWgoRe4X38WpJM82v93wPJdIyZqGxUAxVHlm+M0KQDtStgt/9z3KdxEHHvwoWHKUaxY855U/vFeB1Mk0DgYKTjEH1RHjj2pt1PZhUkrtQR9JXANQoCl/NgEeyRfDnAzJdVqtyGaeYjbLzMJRfrDjMpU0hyoyq/cD4hoUi6vgRe/I26ZBnL4c8+oqJdE6UYqdn</vt:lpwstr>
  </property>
  <property fmtid="{D5CDD505-2E9C-101B-9397-08002B2CF9AE}" pid="61" name="x1ye=150">
    <vt:lpwstr>lIfuzq75hWE6Afc5/cKzD3l2sIChDmGvMNpvVcddYX0/Ucny+vO0QxiGSx23Puwgw3H6GD2xqMd4jMP5Uhngyfmy7X20t1k28JoD8AnGLILW5sYfyd8ux8lN+Owsvt+sW6TMIWiZtfVB25tMYv8rY8I849WsK2fyZ4rm3Tmnmb46hdVDkvRWe7C2QgLQ0NJQxttHnJEZSXT7TeZ1DH14nE0vh498gm/7Jit74T91+aPz9DYmGsgHpX9FawmSyB2</vt:lpwstr>
  </property>
  <property fmtid="{D5CDD505-2E9C-101B-9397-08002B2CF9AE}" pid="62" name="x1ye=151">
    <vt:lpwstr>XQPLagi+yS0QOWGiIUdXPzuLSrB9g5VC9gj8qS2ubnkiabYjA1CrQDpNHqmXfDpt+6rDqagmuMd1HuvactPQNTYPeReUcTkPrrGbKAPSW6XNJoaIdF2e8vjulwkfB00hI2EcK5WQIRTngWJ96Z0X1yqjPCWzt8Mgx4xM/6MXPXv33+qjo1neJUAAA==</vt:lpwstr>
  </property>
  <property fmtid="{D5CDD505-2E9C-101B-9397-08002B2CF9AE}" pid="63" name="x1ye=16">
    <vt:lpwstr>naVhRgLMeO+owIk/btr8aBjQeyA+NidPNvRJ+qHzUajMWh3D9y3TY1VmzhQOer1dPd2VT4cfAXfjDr4tmUCWu5nl75g4MZZmFulqRvVWzh+w3G9a6jOF5UhR8BnXpS53sgJOpJ48QnrjFOLJtOsQ4GXKKNf3zaQSySS7iK80qFeuToQT809iMRDXc5aeW0KKzTqSjxko+iswvrqurf5OR9dMQv8vsSnOuI3ga+Eo3HGEkUBqDL27iyItHjnvboi</vt:lpwstr>
  </property>
  <property fmtid="{D5CDD505-2E9C-101B-9397-08002B2CF9AE}" pid="64" name="x1ye=17">
    <vt:lpwstr>2o+bRpwWuWXpOOO2PiNkN/xMpqqGW7iCRa0sCMFZpiyiBZ2QmPTywHxNgOuiehB3K3DP8VP73N+OgXAsaasP6mlJbGB89GQkEFP8ltzoAxuKRaQvZqXm0Ha80JQuhsOjcvNZAgegbtoGmNk9HYfs5FuBmY+t2MH25aOAtDuwNpzmWaankXIsp7Ctb1L61Yc+pf5Ek5VV8vQo1/rwnJIn+sy0AYfNpDXVLM9yHI693ts+NaJj3NqGvQlZzJMK5FS</vt:lpwstr>
  </property>
  <property fmtid="{D5CDD505-2E9C-101B-9397-08002B2CF9AE}" pid="65" name="x1ye=18">
    <vt:lpwstr>c1WR+Y9/QiC1WxWECvtv7es93l73s1/oYHO0AGwXKKhC/+Mk2py9fC9biCIHYA9GvlvpfzWZi2imsKKyyPIhtVpP6HCZBDN4f6viAG9xN3JxH+pMFfhj1giYnFMNtDfoTwwS3IH8rIiof/FFbPzI+x/GGL09dBDtiUO2z7qya7ctX2hyA2KGGSLCT6qsRNSCyfQzb1iLPQkEi3WwflYo3kluxE6BvtQveq4fivjP1I1cu7UKpEoPVHtLY1TWkUt</vt:lpwstr>
  </property>
  <property fmtid="{D5CDD505-2E9C-101B-9397-08002B2CF9AE}" pid="66" name="x1ye=19">
    <vt:lpwstr>GOppwXd6Eh81lKP8J0AQHUhiIIOvbqSIJ/Y3VQ/ZQAGPr45W59aCEVQEkTJu6s/4K/domiQVuNKM0vuH6Pq/NY/Ssozle5mTZVm5FZtF4kqs/3Gm0gt0bVP57+w8eYBUykaIPgnRe4MManMv8AdJqedMglMmW1xIJjWwrrOK0U3Kn1jFKyILTb6l1qM6M4FGXgexfiAXofuByRF0LWUp7UUpcjqgoy5GMIR9CNK1EGr+vmJZFoWoSfhv+iAZ+jP</vt:lpwstr>
  </property>
  <property fmtid="{D5CDD505-2E9C-101B-9397-08002B2CF9AE}" pid="67" name="x1ye=2">
    <vt:lpwstr>kKkfSvmy5piYuqsjYHpl6pokiJFNj0gXKVNSiVpQ/SyGh9UnlMr3epeRlCReaRIvjBsgrMEHL6X+u8/jLVN7Bve1WxqPGrXmt0uvDGfcc3n3AlNTIobBZPzK56b2WsBOL+ifw8IWoT59TZu/Yzepsjlo0QCtD8qqAebxUw3zbrb4bR+OXF+l03pGjbyK4WnQoAmxDHOAI1W/qI6gMMMmGeqf77bhUYHxS0NC7jyZu/S/Eja6SYu/XK52FCrUtVi</vt:lpwstr>
  </property>
  <property fmtid="{D5CDD505-2E9C-101B-9397-08002B2CF9AE}" pid="68" name="x1ye=20">
    <vt:lpwstr>otBkvdTHEv5SSqmx1x3Q3RDtL636/Li1L1m2wUkQ8XFqBv8gCV8cu8dkCKyqBx8KhwoNtZI42Lft66NOM3mPfg3a8DBOBkBQK2W1rDVJrAnvPGVfhZCF8qVg9YHFg3mtwnm1YNO2dpdKFbjeJAVOKPYT5Tal8sIgXBlv4ynI93UKxWp5gCyDn3A44ZgxFGrxcbMJQgukHxuY3PLxJIN120xbVDNEf6xPwLTQ2Tn5qHqtNBK2Ts6jm6yauqamvj3</vt:lpwstr>
  </property>
  <property fmtid="{D5CDD505-2E9C-101B-9397-08002B2CF9AE}" pid="69" name="x1ye=21">
    <vt:lpwstr>9hWvjpT7OchpKlrThbq8OzcBE99p8M8zWRz+MDMQXwqoESfi/7OkBT68A5ZcMpgBmt2oaQ6Oq4aT3znlrTimvcoXTFJ7zqE833d9xkL7dzK54ZapsKKzSiuQvmGHcDDyp7le2UdfC83UmhtT+Z0YmaPUHEUkyJQRMQPd1yPM0BcZ9rnO/JMWZu5IZYhZwLE8T2lHaoBIijHwD2eq2ET6j4pT4lN8aRMwP1vYIOoE7bpzQcJ0srjnM+c+OWtevH0</vt:lpwstr>
  </property>
  <property fmtid="{D5CDD505-2E9C-101B-9397-08002B2CF9AE}" pid="70" name="x1ye=22">
    <vt:lpwstr>JEVFcTnnsvDHsunIU02pPsdlX3o6ceQ9vbTRDoE/8tscRpgEcQ94BOTZ4jQ7dhX12DS0BZ/ZUUktOyHf0Cw7jdztUuqKfLO+40zkrJM/G6INP32LibKIWa/qbbyXVXNS6K6mQjLhZGGc0kXvofuQH+IOGZSO8nPBQcU82bioUmPxc7wRaA4pkxLtDeE/PD1n8vDX7gIisEaOF/4Ehq5+Fn+i1dXEnKv/GwNtP0uwqMynFtS4JLQEqmHZKL7dUK9</vt:lpwstr>
  </property>
  <property fmtid="{D5CDD505-2E9C-101B-9397-08002B2CF9AE}" pid="71" name="x1ye=23">
    <vt:lpwstr>woMRx4JyFrfR0Qa+Knf8u+clUUL+l3hDFEcrUbNYDNgza5+XjIWJnnXwhPyxp4mMWVysviLq94mM8b0gVue/oJc+cTpRo/h3Cpx2FVwuIkSL3XLL8KQ/clTaKcFznemoVdh2y6nWe1VvQoKwe+h2OyMxbkz9ac9qjHMf3QPxljr3tPM3WYyS84VS8XiQTYEtjkA0jdCS7gN+XmirKZaMENnfAqsASQpaVqDfy1xG/SLySi8+n8cZuAetaBsl5LF</vt:lpwstr>
  </property>
  <property fmtid="{D5CDD505-2E9C-101B-9397-08002B2CF9AE}" pid="72" name="x1ye=24">
    <vt:lpwstr>bUYeZV7iixevc9zBCG+GjIUl9pL34XLbdX3RLHRl8FgmUNk9TdhmzN5mTGvxSSYFMHkZfpV0MS/p7q18mZn30FamqGZkR5WgVvo4hDOA3RizH4muYARjzmLMb67JoMiutGuNAm7Pfbh23ouq2Qd3c/hzob/hNaRVRlDj7rT+dSbVpEq6e0dXMuOjtQvS+gt69sHfIK6cMCTA9CSVfIm8u/zM7i827LvC7wt7EtNrz58/rhSPJ4Bdoq6Mpg9vtT8</vt:lpwstr>
  </property>
  <property fmtid="{D5CDD505-2E9C-101B-9397-08002B2CF9AE}" pid="73" name="x1ye=25">
    <vt:lpwstr>cEDHv9n8+i/wecPsSzg5FT/lLn4wTzN2m+EC78l9ySK4rFcf4SQkKlFuNAdaKCRv+LKE0MDUhAVnC+ESOglx/wdJviic+PG9ZoToAsaSW5Fh25rrlGNtao7qgAg3bL1gbDMOzKBxN0iKXvVmZZHMB7QrelSZVtj6DBnLdDIpzRq+HLDC4PP4GI9/P3hIigUm6a9fMH/v77L43loWQhgjom2SS46QQ5J/EPwWIQFPp7N7BERti4Qy1Gb2G3JV2Zr</vt:lpwstr>
  </property>
  <property fmtid="{D5CDD505-2E9C-101B-9397-08002B2CF9AE}" pid="74" name="x1ye=26">
    <vt:lpwstr>epbRClhCG/aZrgbQw3sL8m/JALHeufq0UDDfN6L7HyQRQ4Lejko+MM+WLNW/cqZNp0DMplkLQSRYLcHWtD3yr7il0yuB/mn2m192/QJID5xZRSD0R1g6bnheCI0Tw4TMuMCLvwhgX2suEUD3IHd6NlJdkdfFYB9/SyGxPmDxP6a1HZc7Mvz6O+MRgqJVEeUkcBHsk8Q8uaNBssMa2S2LoYaIEaUOeRHgUD8TxN6PsCEnB9+mPLt5rvi5xYGV+FP</vt:lpwstr>
  </property>
  <property fmtid="{D5CDD505-2E9C-101B-9397-08002B2CF9AE}" pid="75" name="x1ye=27">
    <vt:lpwstr>F8VKcDhjxi2U8FeUR04hGnsSlNHY8ipTjhAITa3Ju+dnTUbhAnkCz1wB7xP73a/wT5RyXqBXlAFUv9zA1y2JOrQgiac5jlnD/uvK4gfSHxqdvQEwE0lRYMudNWnhdvnwcX+X4wbdBcs5h89/6jzsFrgoPjOVssqMSYiFB05E53CUJCVGHj72/raZoVwvr9WxCxTe2AtqAdj+ht5H2k4QULY1ciyta7KktJld7dTHFjC6EJR6XVblI187MHvo0Ob</vt:lpwstr>
  </property>
  <property fmtid="{D5CDD505-2E9C-101B-9397-08002B2CF9AE}" pid="76" name="x1ye=28">
    <vt:lpwstr>c4zQST+XSDmZRyOZa/9DBMARQxSWB1WKAb4sQ9VFNVN/QVvGgBiQ0P+/nhhDFfUisg8o2U0YEeH6X1MAH4jH6jW+sfZ9q2ZIvI2Dj1oTe0/a/pR0VUAxbmGHqp7yLfO3q+lN+FrAqJcV8bulAkp7A9Ry4y3UulhBiYkZwiJA+zO9fGNyxP1RC6vfmdEVpyUcfE/eyX6GMSrTEAjX6ourW/BDe9IBheIUeX2+ARUUsoUd1rUIINcD8U72mnWjGUL</vt:lpwstr>
  </property>
  <property fmtid="{D5CDD505-2E9C-101B-9397-08002B2CF9AE}" pid="77" name="x1ye=29">
    <vt:lpwstr>16AqL3AUovQVz7p+FBQtfXjK2NUQxXMET/3lZFYrQ/sdS5WMRdJAeHyhTthEWAhTjjLYeddLlxYDcPvz1kLtOSZWYQE6lcyWyCAOfYxfPio1h0esJu6NGA4XYV3RPvZ92nG2VntspUfnn8w5fOlGycibDqJxpFhW1aUPGs2Iqy/Mh3s9q6f3GsIM2ZQKNmdR6XBf+284A/qLdXTOnvDPA3YzPwyAV3VHDYEHIsCAgrtdOnPk/DfzqoHU3My5w9A</vt:lpwstr>
  </property>
  <property fmtid="{D5CDD505-2E9C-101B-9397-08002B2CF9AE}" pid="78" name="x1ye=3">
    <vt:lpwstr>Z1sIEpjUPxCTJH6uursBTT/V77yE7fkoEiB3YXc3lbLdIB+trnSplCDurX5C8D+twJ3kUbRDM509OY8mwdm4/GtDQGaXE4z7vla3Nx36lwYWF/37urYjzL8ONVVoD5dDHF+c2Ueoi5Nq0ffu/OGtZk7WZf/GObGg3x/tXH3J8vfUaDoTtd+rcT6TVQ48f4sPuYh9eJEg71JZxeeocADykbc+cP0je4dt+nbUa9G+Vakz3PRsbh2vhBu/SSAKrit</vt:lpwstr>
  </property>
  <property fmtid="{D5CDD505-2E9C-101B-9397-08002B2CF9AE}" pid="79" name="x1ye=30">
    <vt:lpwstr>yE7voBMdxnTcvXPfKb9Xa4zCMJi/cDVxc6mI63dqPFOxqJBuL6cWZq/P8/j1i0v2hr5ac3mVO4Ds0FgvLXkIdwPlh7jNaSltLTM1lAJ6sNsNRU29SFCPLkY+sS777n2oX+fAY8MyCIrFqC+OklfE9R7CZmncage0UD2PQw+G8sLBav/42yXfz5gFirWTg7dRJ+ZlDHK6yqkAasfD7vKGw02PB9xIcTc8b+TfJ9fibxl3R1ZJZUMNiO/Yq+C/9hA</vt:lpwstr>
  </property>
  <property fmtid="{D5CDD505-2E9C-101B-9397-08002B2CF9AE}" pid="80" name="x1ye=31">
    <vt:lpwstr>VYOk2bJUzYP8RZFbqDCG17SsfKjElunr1bK5M7mmfnvBWLYOWQdwMeFCwu667EtVIUGoCw00nW5Z7w4PNtfMZHJafDnpAgtnKGvrWEnNU8d23w7jnp/5I04Xc+z4pF7VvF0E2YZN7myOm5WYgsK1Fu0qLv+GRs/Ckz/6IDDpuvBl1N169Ocpy3/OtLSJyuYeQuP+OsvyiESeFYVkJKofUXORl+qZeNqF7Slxfte+JNC01inR8uQhLx+sFKexmFn</vt:lpwstr>
  </property>
  <property fmtid="{D5CDD505-2E9C-101B-9397-08002B2CF9AE}" pid="81" name="x1ye=32">
    <vt:lpwstr>HY/UyAuuxDHRX10AktQiWiT7d38P6PLf3EoSrojR+1t1WqmcMWNHL3eliKTPb5fHv7/M/mx7/dueexGaxcjlmHSnJ81TUcPgrH/XbuLFxoKiy4iTje39tUn6xBOmwbQ/W9vjxWyQwCFBI80teX+ZzIiTKRRveLnAqLVJcut+vGUtfumO/JWsk/rEgvhz2JvvD6ZmsFhEN79xiS5YgUN417sixELgGAUBEe9/B5ky0IRVfneOkNzEy7mBH81/K0K</vt:lpwstr>
  </property>
  <property fmtid="{D5CDD505-2E9C-101B-9397-08002B2CF9AE}" pid="82" name="x1ye=33">
    <vt:lpwstr>NLhd4U3TBpEgF0zjuYXV2UPu94F0cdx0eSqeMHwS7U2J5r3aoRPenTZhRkhgPMLeNzCdHp8U3IENGrxLt0y1IqFYW+uEYoG7YoGaAcDXDLpXruIYeuGnuaSdW7sVHHxtM0Nc8S5XVCjdhRQYI+JeQocNftr2kzJEIlxA1nW2RPnSMJP+e0jEuYVpBmirAMXaNyKYrQm53oSX5jwiUI/fPyGeOKFbKGxDtyZGGPsqOJkzgxZcYRMON622TNUcByW</vt:lpwstr>
  </property>
  <property fmtid="{D5CDD505-2E9C-101B-9397-08002B2CF9AE}" pid="83" name="x1ye=34">
    <vt:lpwstr>UuMJF+PXoY0kWI9M8MOCGjrF+rdjECf63p+j+35ypmdEfKm/pdkgv92FzhQOmxFtmrmMIWUaQR0QwMmTMhDWHCtCkXGhsfzGWEjNDGvv/Mb02lqLyFayp+gbcfo1/8Yf8OZIYp1k/YFCU93fscc8mxswxOk825EzPsu6Ksfx5qZvKo/9QffnKqJaVP4bcxuw9w870Xjl6tqwHTMO617ufwfqe+UCkqVZX14RmyI1Cj3cXLMkkdqX1zPXOyABxoW</vt:lpwstr>
  </property>
  <property fmtid="{D5CDD505-2E9C-101B-9397-08002B2CF9AE}" pid="84" name="x1ye=35">
    <vt:lpwstr>vgjYcWX8t6ijIdLcTGu5VaeAen6IjlWm2KKQiBJiUG8My5/USazXKk0+ECLHX0o4RlsXKrIUYNod2wz4OJkD/e7WX3RDPdGHG2U5y0MZ+VE0qhybqfoTfhtpbC+hq/0F9PMn3wcV9FC8xRAYv+vIjhJWVgksVztFJDM/gISQ0pvhUkXLhr5VDUBrnrARqebZZ6h/lAg5pVeEwipqs2L5RSkZoFQsH70rTcT5fT8Ja5j0yeHbH/3sQCfOQjsgSu0</vt:lpwstr>
  </property>
  <property fmtid="{D5CDD505-2E9C-101B-9397-08002B2CF9AE}" pid="85" name="x1ye=36">
    <vt:lpwstr>AaS4+cMwKVU94vARJtqHoy/lrEiEvw6knnS33s3RijtSh19sNLgWQHDDdDOfbqxfo6NhROGXSng/9ixmhVvTqEvmaeDGkcEKoDZmhPO2mHYe1hpniSbRLy79I7Elr05+yKGUPOI/rIbPWLXEW5i+e0GfjAURl2Iqu8X/gq42oOfOe7GpptVFg8MHX+Pv/HRv/MlQfUnOY8UlGKajLWsOpxHROQgKJuPz3lNYWO3E8feBeFD/uOZkTGNh2QT9Btf</vt:lpwstr>
  </property>
  <property fmtid="{D5CDD505-2E9C-101B-9397-08002B2CF9AE}" pid="86" name="x1ye=37">
    <vt:lpwstr>q1i90s/An+y0rrgfoWRnotLE/pkOhtAPsDDjxQSLEQ8ZpKSCkwIrvxHBm4au0mCAbFMIPi1kDLQ/Oj2wj5oM/zhjc3jylL4Hp+EB2CKfpLsvB7YGQI7vJL11XuNktX2XnBsppFGv0Pdm3DG69ffFzD8bLqV/QUtodQPysPBdXKB5SpjxEAvjFVye5s1Es6ZI58NRuauQ4ZZlkvQEoA1pNNbw8UTbal4knxG3tVigHrDvtMKA9jh1dE8FFD/qklI</vt:lpwstr>
  </property>
  <property fmtid="{D5CDD505-2E9C-101B-9397-08002B2CF9AE}" pid="87" name="x1ye=38">
    <vt:lpwstr>jyf5VwT/XkJjVCKRlbc9j4EGg3fHnxrdmlqvdmIzjTrp/ZOEsRjF3VK7XGusP8Ma+MqlD6Cih0XpHUI805BDvzQ6u+KtII8NqRKKENfeKzB9PK9LlgUfGOT/wWYN0v/wX5udJ/JCEJxBViLmvHGl2awykZbInA03akMta4abhHtqeEnGVNK3v3F0PtDAzT67OhUPJ8fyzR1CYayIRtVxzQNtbsZZoHYE1t/Cr7oSf2uTvEEC+vt/z0ICqUYtRk6</vt:lpwstr>
  </property>
  <property fmtid="{D5CDD505-2E9C-101B-9397-08002B2CF9AE}" pid="88" name="x1ye=39">
    <vt:lpwstr>bK1RUL3Jg2ubuqS3tEwbwYvkcIfPIf3XXjtR1iYP8G1IkFESyvOFqdT7f0FcQMPOH/K7x/p+Br2W3D0azudROD5RrTy8/wSLZhyXWCpuorA7u9o0VVBtViLjqLH/cyMj12H17WP4D33dfs3nUTN/FTK4OdUZEfE7Xki9WDrXBN0/96JY3hhwI/oUcrmD3cGKJBjRKn/oHVoL8gFfxsD839rKWh+RqzkzSt3Gy2kLzXs6ZE8c4bztJz5TLV+F5Lk</vt:lpwstr>
  </property>
  <property fmtid="{D5CDD505-2E9C-101B-9397-08002B2CF9AE}" pid="89" name="x1ye=4">
    <vt:lpwstr>9ThGL+vgYEr36r4XYioq7iveeaXind4TA3uRThyDfG5vNmC+dbxq2LnELzrC0cJYklS0ZrAonCOq9nnMPrTfWGeZBCh+0mbJHslXdhOEy0B2dvV/030E5Hb2UQYN5DOJ4rhispJX6lUo2kOudckmKTXUUvPyteRGLzbvmXNet1KLxfUJvm0x7ZucZOdq5Co0iyPovX1U1JvGZGC9nIzjArdPaoxWuXmFvwFdTRyMgM34fv0enjEW0Q1Yh0cCY2O</vt:lpwstr>
  </property>
  <property fmtid="{D5CDD505-2E9C-101B-9397-08002B2CF9AE}" pid="90" name="x1ye=40">
    <vt:lpwstr>4rGUDv/Hpbo+3u3BHXX6iSDoSiVr45QuDP0hBlrWFYHhHSwcjGmq2yr+U05/CeaOIG4NsSYcfebAoTm4GBkrLvhjoULusQruoDCGyO/EOb/KeTysZccffD2+NMk87OzyAm6wLPyZydTjkzlx12jo5H4AqEyuPldTLxjOgqZ9PDkp1sEX5Z/7/sWEwf+AXq5TeynRn/NLofpPz927D5o7OkCtEoQJNjNBQDSQk0vfoh2WuXcHbD3YXS8+i7zt6Tv</vt:lpwstr>
  </property>
  <property fmtid="{D5CDD505-2E9C-101B-9397-08002B2CF9AE}" pid="91" name="x1ye=41">
    <vt:lpwstr>UOY8LpNva2HmyMyCJDGai9kJMdobt+RsEItxBagU2QFT/WmFI1KKXUj/n4gUChjEVmsigQTbRqAYTlL6VpDeAsJzMessLu59GKpJ54rrFm/xsOHNc/7GzF2Uteu8FBNJ02oMHXbxj6kd5nzCQAl3lFbpwAj8PidtcUuEq6AV/tzncIWhSu4j1FjbK+sBCTxgsE0RgQUZYGZDl6Q8OJSWSYm9U2RcqLMlhv2OepD9btEGMlO0BFiU3GdwnQwn7T6</vt:lpwstr>
  </property>
  <property fmtid="{D5CDD505-2E9C-101B-9397-08002B2CF9AE}" pid="92" name="x1ye=42">
    <vt:lpwstr>cJ6r7douvbPwcRsQxpAcoOWjkKswpuQJOGukCpJ0JCCrMPjV00jBgjj4Mwlaj5tl8NuQJZ/1pIk+Md8dFs3rEe4JpZFD30DyYN3UqxO30iGZyVA8l+UyrYnOL7D1j3NVsEWE7oKO6SFQH1RY5kagHbKQUoALEeSlV/WMqCh717aqVAsiho8gfHwxmYWRwHqEp1j7R1XxqKWXeAyePQ1WuGmViCP9L5TvhR8+xjbr1NZapgWX0Iuvh792MQLcArx</vt:lpwstr>
  </property>
  <property fmtid="{D5CDD505-2E9C-101B-9397-08002B2CF9AE}" pid="93" name="x1ye=43">
    <vt:lpwstr>1/2RKBefQxnwJPwMw2p//lbbltV4SCZLYvRoMGTInozoGoZhrWeCrTB5iNF8ipEUiu9cteemKy4t3TrFUj3G6aJOaEOOwTbNVOr8Pi0+neN8553U9cbDG48VrTkx0Unt9Zv6NedHtxGtIbsRDyb2Z9AkqpVzl1MP/Ao6vvCT45Xa7vyl6GdyM4gmAquuIvkw6dap3PUwTtv/UvN/LwpQq8DUosv9/a4WM3S5FxoznjvLEi2H9pRXbo9k6v9AdjT</vt:lpwstr>
  </property>
  <property fmtid="{D5CDD505-2E9C-101B-9397-08002B2CF9AE}" pid="94" name="x1ye=44">
    <vt:lpwstr>oEVh1RgME+9hnNpbXxd3/vH6nLCgibTLtP1uPKEj+kxcd1E5fWAQu5IxJ6GT5W/tErjfpQophNYnFQRrWpBBAoN8Vqj8Az1oON6YWWTr207M+eHr30J8Njk8GqBl+rMycES9p6LAlBkgDCxqiIoEaFAifb0Y5j/N7jejfv80/ZJ1rDIfwePZVazI21L3v1CWL23TpEXybY+bW0WzJUhoA0x/5iNiUEaNRmcIH976y47IWqtVmv/2MmD3HtMmf0O</vt:lpwstr>
  </property>
  <property fmtid="{D5CDD505-2E9C-101B-9397-08002B2CF9AE}" pid="95" name="x1ye=45">
    <vt:lpwstr>hQu4IG9uWY59V4oaOCZRWIQXLvBjI3oY+7b7gxMkV8k/WAVxJjCkQyqu/nBXhECkgU/m9ABspusm9mfbUmwfvy2GWYCn/mOs9++oFEo7IQBEs438yoY2YyRzjbDNp3XI5Se5VNmugU+IswZv1pHR+inIVnDn8No3Lh785PH2YYqj48ZH9yPy5o9rWGIbwRR7em4PLSpNHiv4A6B64+xRs9zWSZ3A1H/TqjfWGBFnzIvDOUTUidaifAER3VhDNzd</vt:lpwstr>
  </property>
  <property fmtid="{D5CDD505-2E9C-101B-9397-08002B2CF9AE}" pid="96" name="x1ye=46">
    <vt:lpwstr>+JNbWuvotFLNncBlsojk3x8iw+6vkHfQEPZZ361wHn7xgLNqkWWyHZ9OGUpJ+7HG3miD2fhfZZj6jO2jI5yf0z2Mz2a76vweWHjxpt+mjbtenagU0R3IbblQADYi+hnoi9kyrUVTCVMUbnCiYL7BxYTHf/CAOb6GEVCE3ovc7Tq0PmiA59FYM19NJ22qwZODiqOuHVtph8HV7cie1tQ3voEl91538kOXBS0crCHRKFjeQEgkRiaYR2qtrBGW/em</vt:lpwstr>
  </property>
  <property fmtid="{D5CDD505-2E9C-101B-9397-08002B2CF9AE}" pid="97" name="x1ye=47">
    <vt:lpwstr>IxB+gnc6LcDlB3Ay3UqIDT7RfJTkEswW8Mr4ND49Ehh97dFH7/Z5+CvajRVj72NJVp6xGL8h77Xod0gJp/LkdlErzkXYzf+X0xbHmcCxqjdFa2LKXQWuxMVd4Bbn+lWP001pRhYW2LX7VrLtbIG6HuKHry+FHA+DvLLZfyX5NBznDJZhPiVOhep8b9iURaec7BKPOq+c7g6QQ7kDgadvw1p3HNsOlM/1A7HNMdQpeEewjo9GAxii/HYGcC/7OMK</vt:lpwstr>
  </property>
  <property fmtid="{D5CDD505-2E9C-101B-9397-08002B2CF9AE}" pid="98" name="x1ye=48">
    <vt:lpwstr>mQ2HWJ3hBGhAuvwpcFa4VJ6KBAz/f1i30m+9o11o3h7qJvN4yXj0go/RAKdzUU/yrJ/q7HF+Xj726yOBz+MQVpegFuNEF09XgY9wNN8VisoKAgrIo3pI3jedMtq1VTZFule45Cd7nVdZMB9mfpvZm0ccFfo+w/+y748DghD94xeKjclAV9mnYRjDYMncyQMlqH4H4AFpV7p7rObb38UcRPl4ufFLiszW6fXGBGk4XTnoLwVDxKGlVqo5VvlbCNx</vt:lpwstr>
  </property>
  <property fmtid="{D5CDD505-2E9C-101B-9397-08002B2CF9AE}" pid="99" name="x1ye=49">
    <vt:lpwstr>s02HEOlxQIf3aL86bt68b9tL05i9IafEn/I1zUdgBts5jdaSpydX9HTDfrTmoDrvpWr9x2kdEq0ERRdsUuQ9g8qd5xAZnfqAdF/lDcDAKjLtNRCx93ogyb62NhlMpytKNbJ0Y/4718HNEdJN4B94ZqOrht5kJ0eRmll82pUAdu9A7Nvf8ytJJnaHDFu9f6u3tonuAph625PUiTw1aYWkEZ62YSvdM5ZAIyddrj/pXtCHDD8pjt5JJ6dqG1zr2O5</vt:lpwstr>
  </property>
  <property fmtid="{D5CDD505-2E9C-101B-9397-08002B2CF9AE}" pid="100" name="x1ye=5">
    <vt:lpwstr>D4FFEg1QvNYjZ/IxsDuc11/PNYqMgJ0dC24qGMSw6782AfCtRa1xWzkdQGPAS/nyNwUAVC85KkFSlS44Ouw05uMrWlMMa4L8ub405UcqVcxZ/iNfuVZlRwz/33UiUu+XU3QGtbvlfybvLgkUKZAG+FFXAcIy4eZ+6og8r5OTQcSe6uvp5WLC9mWrcL2aEBy/tKviqeMfqLbu+kWkhWMC92Fr7IvySblPTR/pu6wHRozvXAg0YbUesIBPObX+MiU</vt:lpwstr>
  </property>
  <property fmtid="{D5CDD505-2E9C-101B-9397-08002B2CF9AE}" pid="101" name="x1ye=50">
    <vt:lpwstr>5grfHTjEAKbvGTPpt+8iWkztfxf4gKPQF5sdjqfuWDE9m0ZDm9wVShzUyoBK9/NfyhY8CjHkpvmHJ1Y0w9XULTEmp+SxnlOno7QgST8AXomx/8jpnoWPLUCxyuR8EkFucf7joBdnyVTK3yHzPY0joQj97wp+jRWvYimkOhvecMvKSuMGR2HjwczHTZKxF9bLQnkYgxBxLPu4MitnUqEPJuLgPitw6wwf79cTwpX/KEcpDaKT8LABPHlmCeKMugR</vt:lpwstr>
  </property>
  <property fmtid="{D5CDD505-2E9C-101B-9397-08002B2CF9AE}" pid="102" name="x1ye=51">
    <vt:lpwstr>mcfKIxI2LyQ2Jaze1enAchRfmxT7CGn9+2waQ50FEG+M5c/32zhlOHBT8MZq4ljV+nTzjFYTYbkg1v49eHbgbUBIjfLQJ7LgdPA+o8T7QzDqbzNRY1vP1DHEehHb+ZgTJ28iPfQB/mSFmsOYiZlV0/+1xDzYtWxNTvXOF9RcFHq0DP8GKd7UzdEym4sF5fugYRgyvKfJlXw+3OjX5VCWBwNTG13ij8mKbFTTaYu2oWu7x+xoqhNXk/eNDdrjlwz</vt:lpwstr>
  </property>
  <property fmtid="{D5CDD505-2E9C-101B-9397-08002B2CF9AE}" pid="103" name="x1ye=52">
    <vt:lpwstr>zWBlIapN7k8geBpVUPpoA9X2sGZcUNaRvp2vrBzeVAUdz9Yxp8MnsE6Bqnn4x5TlRks0VsetTmlAOXmqF0hqB3IQC1pdGdVyMfoxe/1xuF5J9NKaFdaawJJ49NDn51HDbGHU5HxsEEqDCGNPu+BmsAXqd6f3HTGwYLKH9iNieBiUt26QRAUcLbL5OlJYDO4FYfm3gmaWzd7d/wTMd/mpGcqLHgyjwduEqwFdgtCQ8zccrDDNuXFJLarv4xNofX9</vt:lpwstr>
  </property>
  <property fmtid="{D5CDD505-2E9C-101B-9397-08002B2CF9AE}" pid="104" name="x1ye=53">
    <vt:lpwstr>zFBI1g5Nw9tcex2hLDfDqT8Ee3v59TrvpGeKhaT1EfJOi9/XoX1wPKxcg0gdhKaI2jZLkV12rvqOTdm7+LinrleILw2ugluk+J1mrtYinnZCpxVcme+3cEv8hmD9zVa37o8BbKyhKRS8tpG3VKyZSPG36rM1UXe0rgfTdKh69uDWcH0tkGmtQ9NeZsXCxrTKhMd8yPlyw+NKpYSwdFKQm5JCSNEL1SYGshvArY4jsc6Ih3NHSLGeTiftxj5Fchx</vt:lpwstr>
  </property>
  <property fmtid="{D5CDD505-2E9C-101B-9397-08002B2CF9AE}" pid="105" name="x1ye=54">
    <vt:lpwstr>ekpii9+2XKUTiGdnAqHIe4i9JDOWoUZYY68sVD9qfok8W17c68q8mT2o5ZXDdz7Wd3gCRa9R7CXjoevxNwNZNrDoKX1lBLOFY7oULLELhf6Rx1Fws8P9/swq2blW+Ex20u9UW4fhB1hGk2AVF4ctbC+2g0wn9JxGzyjpolnj4zFdD5FaFMOBcG5ollS5bz9vyQs0xxZzDpUnx6VMQtwOkc7Q8v8833VemEsQeMEsvfLSab84narAL6WtxxHvhdz</vt:lpwstr>
  </property>
  <property fmtid="{D5CDD505-2E9C-101B-9397-08002B2CF9AE}" pid="106" name="x1ye=55">
    <vt:lpwstr>5PBRDS46ap6dbXrY182iEeRyn1XMdzf0e2gYH9oi9e29vHpiVGG2+KACtQsoF9OIoJd8XKmQHtUdJrO13/3/upZDduMxOU1k0b6Hz4KEq2mRqDtR9bR1put9q0Fetn39TBbU/YXwM8fFI8+hHCwsYyUnp4YbvSmI6tXtPCw/2OM6VupgdvD3AehaaCw5/wZfRQQk8hQf07Wzj/Pu2WU9G8Ick0zgOM6ShVFWk+TLaAR42RqluaJ66/k+Im/fejq</vt:lpwstr>
  </property>
  <property fmtid="{D5CDD505-2E9C-101B-9397-08002B2CF9AE}" pid="107" name="x1ye=56">
    <vt:lpwstr>o5JyWawuUPedbWW6EeZYZpc6NofXMnnv0TDozd+K4uVGsB4ms3AXObX+lqcB+jTC9XmJPy/SbvHPPHz7SW4PuK3og46mE3+iyhvBPiDzWiMNYI7WV69icQ3ebY9qqUifTexusRN515VLK5jk7w9ABsCJvfNDyV8ESVIsefMQmTUrsstkuTN0VKmNWKGH+TnpM6hEOyQLUq8NFMCVwJUv+9+qy+A5SqhDFUWwOka5YEsLk7qfO04SmkyGvesPMZG</vt:lpwstr>
  </property>
  <property fmtid="{D5CDD505-2E9C-101B-9397-08002B2CF9AE}" pid="108" name="x1ye=57">
    <vt:lpwstr>X6evrOXEQH+TrJ04ZHVHyuEuSR0GgF4JKjWSPwP19xcYVNlQzavgXg85e5ZaL5TouX1dpIj0kZCSzH+ZlhuEwRVFfUwWtJ54rJf1PFtTn6n+H4RCIUjc82GStvd5Mfc6gyTx6TsMC27/Vua5sUqTJn1YISfVz2RhfxbbPvfumfwPTp8JtnF+1YsR2ecyogYEuMesLqTbDprYOYPjQQyoZ+B5Icvm7TQoiyiiSDL0njyn7VPUNOEE4fD3J0naFe3</vt:lpwstr>
  </property>
  <property fmtid="{D5CDD505-2E9C-101B-9397-08002B2CF9AE}" pid="109" name="x1ye=58">
    <vt:lpwstr>j9w05Ciclcs7qQS1mIHE+PENREtm2dK0yK/xv1V0dzbCz9cVuow5bztj7iU+PQkA796JgcTN5pY8l3l0Fv896ZMblqbqfQVN6NRGj5ppo/cvohfAUITtVSIgu5wHSvIqcX/XJ7trOxwVsUl+p+gcWjz1XoNoV8OEl4xU+2tIhVf8rWhkX++0KNzVqM9DGmiwU5ZyI+rCvJUIg7LBfQmz2LICjn2BgQUN/7ENjrQy8p6AphRfYYgvXICAmae+DDT</vt:lpwstr>
  </property>
  <property fmtid="{D5CDD505-2E9C-101B-9397-08002B2CF9AE}" pid="110" name="x1ye=59">
    <vt:lpwstr>Q7QERLiz4fylyMLsnQWstn5WDpwbBFb7o/wl7y6UjFxTjvc6aThE6xsudL0r5Z2rusL1N6+RVaQkJRPZ7eRyIu2myREjnsiSQzROsqUk7HSkWheohfjBXfYOKZ5iwb/gHR9QmIZ0Dja07/rgyH5CRIeTcVW1fypxBJ+f4MlT/0TG1jEBk177MxzwIuGYV0Lv4pjkQi6A9VPe8PZc9fRpb1TNKuyX8tbhjwWk5AwA6aglPZvMGDyElpmSxtgosKh</vt:lpwstr>
  </property>
  <property fmtid="{D5CDD505-2E9C-101B-9397-08002B2CF9AE}" pid="111" name="x1ye=6">
    <vt:lpwstr>Q2Plq1z2HekKH2PaRxj916JdiEiPIFRrAeAVbBpN3Qd6DhZiYNV1SvJ3E4Cvj5GVuRvOmmX61NFjDqa3uWIjt1dUAqFA7bemh0I1OnhzTkcK46fv2XlvSAEd7Y5Uk3IYvO+EyVen0eARTIQVVCkqwXDFxpCSUrKbCmm4c7AteUGIXYrJhum3b9GW8zhCYIVY9gWHYwOR3l/5Xr+bFsJEhMNfyVOZpRdynqQIZPpNUSWBZJblHZ7c2v4HxeOR0FN</vt:lpwstr>
  </property>
  <property fmtid="{D5CDD505-2E9C-101B-9397-08002B2CF9AE}" pid="112" name="x1ye=60">
    <vt:lpwstr>3RtNm7MNtA6X/MYrCXzpSRjPPOTQ+LzQX5t7xxUZFfI2GwEnT63oj7O2KgAaYb6dEA+xrUfcQQagWQKXvzvvoEhnRf5qbfJQ/9x0VpVzlm6eGVk1R3DoA79WS4m03YQeeKjf/lcisPC9ej47+2euDPHLVG/iYPtHsuvU+GdWkcSCu90jQ3ZbTpS4EEhFjc7qmfoXyQf4CzVLMjVkYjSR/Upp0eufXkfx/EQG6mDw7Wo7Q0LoC43VwPZYctvripe</vt:lpwstr>
  </property>
  <property fmtid="{D5CDD505-2E9C-101B-9397-08002B2CF9AE}" pid="113" name="x1ye=61">
    <vt:lpwstr>1u6j036y2mYLE+aZkfFuEbv0k5LBdg+3QT0wKP3GMobFNnNuKazqr1ctrsyQX5X234tbO8bn8iBkKj4TRmYfZRiff9oOuqEsYR8a1MMk0vDXxt7+fvPsr2iLCYk2/AKSTa9u0nMJkmLF89Rw61RZk8HGcITVYv4VwmlS1HhZrBCGMDjp2NoLhOBg5Igm8u3Opv2yPhLjcdKyU6XBnPbZuA7z3/85daP1A+5t0WGS3bLA9pqKT+wQ7ZgeScWHD2M</vt:lpwstr>
  </property>
  <property fmtid="{D5CDD505-2E9C-101B-9397-08002B2CF9AE}" pid="114" name="x1ye=62">
    <vt:lpwstr>dUY9bwHtGHi74WZLg4ZOuVy6Y/i0OepAX9B8u1iQoygsERp/W4LO01W0gsiMxjB6NnWiBU+pvPKuw86N1v+SrsPtAq3DUudsEN5Ti9bY8XRWgsFbTJJZxDzStHFVkNgDkIjDVTwjtWNOkar4Cd4DJlRcMTeTYnHI7tmhkSq9kD5nGpa8VuMXokD1NanRETGK7+FoCjbmzX3DkJiEV17FnRJbYUSn9rF43p4/vFRdLdgTVQseM3paH0HGCxiDS+A</vt:lpwstr>
  </property>
  <property fmtid="{D5CDD505-2E9C-101B-9397-08002B2CF9AE}" pid="115" name="x1ye=63">
    <vt:lpwstr>3G6va2PwFs6z1AvZWWKtAdt2UjO9KKIRBn8vKf7yfs3ZUqxi6o9PbXNMh5Ic38D+zf3Fr7dG5EcDxeMfz22L2FGxjB9KtTJJGpWDTsQZTwE08b1IdqCRIBAF135B6WC/PTLDOkiL6YCkV5XwcUEba9hQ7LyhHzlu0lprp29HoyY3Dx5rRd7Bm0w4afmNDAzOBl8jdV+3913j44N+Ah4fzvQbPv6BkHyH2w0DmVJz5k3429jbqC3DEBRO5Ht6Pnx</vt:lpwstr>
  </property>
  <property fmtid="{D5CDD505-2E9C-101B-9397-08002B2CF9AE}" pid="116" name="x1ye=64">
    <vt:lpwstr>t7djoNeTZxy3jRf4Zb9eQkV9SE/8ofvuSts0gRa6y1LRMALXc8b+g2ojFygI+O7zFvVfTeYt7s9G/U5/C6M3nEzrrpYILOM2uwcTgQSSKq3d2+avvbctuRiziq0nwQqTP1uOYpKc6lULpsFz4NjbNCTjVLzvUEMpdXiUcDlePDNSCerzz+GshTlxgISrr4/GxoMz2LX+EpT7He0r+bfGkJ7HFcEcuihZ8H+Wc3wqcSGYD6t4SWYQMPMxXP6yF0u</vt:lpwstr>
  </property>
  <property fmtid="{D5CDD505-2E9C-101B-9397-08002B2CF9AE}" pid="117" name="x1ye=65">
    <vt:lpwstr>bridHC226X9gZcK84/lBonPizZkTn5heWqMr/O6fn2H1Vjp81MJD01xmS59QjwneIcny465SDOUXUH1ML4minbizQA6FRmCV9ROd5f/vwPSdJ/3RQY8f/D/AaKIJO+zC0szGU36uSqKXD9FWB7xSiyIjkz7vccIKuvYJpW3xn+R/XxTXAodx1cquWNjftmBgO2QKGxUKQ630ujYnItigMRmQqXF4cSZjCzY96iS47HdyF/lyD0Kt2j61C8yUNjC</vt:lpwstr>
  </property>
  <property fmtid="{D5CDD505-2E9C-101B-9397-08002B2CF9AE}" pid="118" name="x1ye=66">
    <vt:lpwstr>1DRb3fGWXaOqlkHAlIHCi/nHrEtrYLW+u/OomGvozjBtmdIYwcw0DMKon024SqWHzO3Q0PZshVPjDKTF/I9M/NmyhKPZpxp2ks7gmJezySaCJqTTHMGgk4IPXPQEBpHFpVx0u7Vc0vRulvRUkrfYn71gyP/UfReWQ3CARR8EAsyGlJzklkduScEQJOb7y0/CyJme7fVXoeRD0IPKOXZjHo2sCmiA+KgLUVuaelaopieF+ofL5Jiz3sS1jFsMvZA</vt:lpwstr>
  </property>
  <property fmtid="{D5CDD505-2E9C-101B-9397-08002B2CF9AE}" pid="119" name="x1ye=67">
    <vt:lpwstr>yvg8xIF+ZEVf4C3Dsnq3Ggdf8DO5n2fpxx6EiZnGyqVWOaTOhIdUPxmaRNKwzjzvc+JDzFIH0fQDktYKKqdYOYyrzT+iSQQq2oDqdkMhYgW/3L1IlEB+j8Dx3bsl8o6VWH1wPSCprAPuqtHHwvZDc0awOG+9Y57XSIjkLqs0p1lHeu8cqs7CfojLcHq0zKm9n7Ivl9VoZjpLGnoWqFdy+wm+t4YHpZZxYSAqqZX7Hi+cm+AssVCEZcOFEvi7zjY</vt:lpwstr>
  </property>
  <property fmtid="{D5CDD505-2E9C-101B-9397-08002B2CF9AE}" pid="120" name="x1ye=68">
    <vt:lpwstr>HBrcCVJ2/8zfv7oLPhvay/+CvG/0VRHQxFDy9TEcFguBSuZpJnl2KrM5q0cM4QaxXhE1jOEw1E1+NaaVqNvB4K3iN6id1aLyQ2zoYFqs31kbTK8CxiX63FS2qUagiaghjtyniWbe6aDh8/wmdtyv+7fKOY0O6PZpGFrKDJLzmOj4UJiBSOsiQ3njKI4WUtNVZA2XVmIeBW8TK9I40DxU9+MEI4Tw+pqna3sqp7psrTjoJFJL6KLJVZWGYNWaoQv</vt:lpwstr>
  </property>
  <property fmtid="{D5CDD505-2E9C-101B-9397-08002B2CF9AE}" pid="121" name="x1ye=69">
    <vt:lpwstr>7PNKNif4HZ8n0oPRWwH6OrDSMZgtiu8+GaOduOr168/FmCefL85gesdX7L8deocbp/b3ngMIHskT8wBzZplaqmnAY0f+bQXwIGrYsljQ/oX9d5VxCxYmsDlUNKZTvKTDx1A9Ns98cScNjXNXPwFptEwN51nDjt8uXIC7InIwKKF+kmeIV+qSZHzpEOpyePAPCEwLZ7AGk0ag2oAPaUsURgKsnN8ZSzBAbtdztslNgSm/uUWdLFkrN0SYH6WqHGJ</vt:lpwstr>
  </property>
  <property fmtid="{D5CDD505-2E9C-101B-9397-08002B2CF9AE}" pid="122" name="x1ye=7">
    <vt:lpwstr>HcvIlRV6W7smJ+uNkfldV3gNrHouG1QgvRvPt9bMometNbqJ3XsrCTGvL9OcGhtsdN21ztdql3QEYJiQphl7BZxltQlTqtGxtUTr0/HU0QeJa9VLLY3W/4lHpLSKuKsUZ14ugn3xIxosvKtWnyTd16Mz0yZo7gmYBzUZ0fT1sN1yUutP4CxgtWQOXsFkBmb5MyaMoIW4mXZPj8ttFwq+TX7VY/hiFutZfH+2/apqDQYpKjzl0PIEtlDmC78bNyS</vt:lpwstr>
  </property>
  <property fmtid="{D5CDD505-2E9C-101B-9397-08002B2CF9AE}" pid="123" name="x1ye=70">
    <vt:lpwstr>pOIfNIJ+r7RRxsalx2JJAdRpE5Ri2dP0fIjUUxo3O3CIFWQgj7N6nS8XEAe4AHXLijTD6+xbeHZsyq9Gb5+KHaP2DhSnpBlnAhN37rYUpP/Vq/CLO1Zkts+UhCy/bgNPB4ivfzxmYHbDFLa9q/63pNvgm2rDihsbYFxyD1XiDC8vVRNLWsTpUG0+oJGHsTTKpx4fNdeO+Z5TyDPJ7AxjqBeFV0WVywy+wwhwFCcBPogSNCd98pqj25ofxjfQikk</vt:lpwstr>
  </property>
  <property fmtid="{D5CDD505-2E9C-101B-9397-08002B2CF9AE}" pid="124" name="x1ye=71">
    <vt:lpwstr>1GWti0njX6cdAR3J8VJVesRVURFojVOFGsmCEJaM+BPci6pD6CNMy0S4yOk4eLP3ETOBMUnH2grpD9gbU3UyX0RSFpwktoLKEPbcK793N8Bs2hb/dzDd/ERIoALSSfn9OQ5Dm1w9LHiJSMufmzg38mVigZiSICnMXAQAT9ERCUWNgsGGY94tfhuXNewX1oSSGX63AK5n0JFkgLDKy0PeOqUNofTZ5sbLzaIqjbrPXY0zuJYuPPXHjD0RD7yqwTM</vt:lpwstr>
  </property>
  <property fmtid="{D5CDD505-2E9C-101B-9397-08002B2CF9AE}" pid="125" name="x1ye=72">
    <vt:lpwstr>vb3vNEisgFpX3j+VRdAZxOjoyg0YeniL5p47gP6VCqfiiLYpGIfGmjFDdiTdJKQLLdlnxwKnvNAY4//Jg0jkuXTo1m4BdjzvkPFwY47luQDx2RYLC4Qftq+Re4FQmuu0bOI1DhwNtNVFmCfrd36Hgyf0qugTLWrhFS5MmO13TyXSHcmOf8qczo1ZqM9XG9q3PtMlxCSi8z+ZXT2o+Wl4ue2NLNGOXhygWmUXHYAsyi8yqoWUB7qLH8VZkGDb8xw</vt:lpwstr>
  </property>
  <property fmtid="{D5CDD505-2E9C-101B-9397-08002B2CF9AE}" pid="126" name="x1ye=73">
    <vt:lpwstr>mYAwsXQ8IXx926ER+hekTJ9YbdKjv5/col1NB1PTGuT31zogs7s97bafWPOitTV8M0ILhJSHAC4JecPJNe5njyraWtxiTaq5dfqjtHD2k5/Il2ETT2KVLGLwrZjBobEuhgoBffw52LPOEOCZC/XtQg4E165NnohGQjQtzyDwnkOdlpeiOqGj5DYN1AOxEWa//mEAc9ZuuUGjzG4M+x2COnLl1rMNZi0YvksSkjJdg4zb+VSuYa97NWIBjh2rUOY</vt:lpwstr>
  </property>
  <property fmtid="{D5CDD505-2E9C-101B-9397-08002B2CF9AE}" pid="127" name="x1ye=74">
    <vt:lpwstr>+oqNDwzqGjjQgjWB8cJ8ekMm+mQVsKExAyesWeTT4FjPVNqoSN9mRGtzyM6ztb7ktEU4UhM6+CZZYQ0RCJdWyhqba5hAbJhXv8NEAv1tRzW3xdNY6X0hGwxegmGz6tKuyFH00R0ZLIFgbrbKZfmS3Or7aENOrrAHhtXvp5OKUChnQ1eAkt7x36zvOMjYYrXFqyRcg7iytTmKaEmgosfhRt1EYOAfdm21jlQVPpnejlORRAXIcZBDhyg05oaxwn8</vt:lpwstr>
  </property>
  <property fmtid="{D5CDD505-2E9C-101B-9397-08002B2CF9AE}" pid="128" name="x1ye=75">
    <vt:lpwstr>VGKjxYU/qaYJeOqdsoMSBkjSy0CPtSCF+zkfHVmiFRNq0Y8NU7InFh/wrJonTBCnXV8o/1B2u0SKB+W1hmdmgazo6kA+4k7f+Qhqiik+DkmK6U179qyXv/npiO7JYfgGdEAOj12a1poUH13U+Ra/hCTFixdpvefnqhMMTUslhLgLHgRVv12RGBxyhJ4ZXvUp563sjsi71NE8jTGLkW5HWF2WmZK60SGbUso3lvCzwfF70nXjGmt05UsIeMkoQ+q</vt:lpwstr>
  </property>
  <property fmtid="{D5CDD505-2E9C-101B-9397-08002B2CF9AE}" pid="129" name="x1ye=76">
    <vt:lpwstr>Kldn4KeBw2p1DTa2RKj3vRLyDcj8mTS/DAdvggJiEcXnGbPiyb9MVOA2GtrcbOB46LSf910QuukAsLUiulCGSBBVQaB+43dqlP5x+k61EElGF7/aQi4gtKXzUj3o46P9S0rao/RWbw/tnCZ8xDcJeAGylSDFeMypzuWkHdYyZHSKt7FvGg95lToFhhKQ32uKGYyBCqCnXhbAFy7etbKOiAfesvxGokdjBtj9cDDoPq3Zs6xfTfXugog1etVpaUz</vt:lpwstr>
  </property>
  <property fmtid="{D5CDD505-2E9C-101B-9397-08002B2CF9AE}" pid="130" name="x1ye=77">
    <vt:lpwstr>TePUPyTjbnaOLK5sQgLOD/KhiRn3A0gy/kRpXJXTIbQuMzp06zBC0c7ucfj7WuFzrX/TKlwvDyIPIBy58p2LhIFVI4rjCxNXkxqQ198lut9drRXE6KLJN+3yzz/wokRMSytq5GZzpgy5sCSA/JX551UUoBkoJh/KgEnmv7VN1bqVugEXcqXdNYtoMyGW/G6iBhXmAOiVp02T6tQNGc5JQ482aolY8/RiGBPPJKvd17nZhtOwqBIm9cn0TOwH3Y7</vt:lpwstr>
  </property>
  <property fmtid="{D5CDD505-2E9C-101B-9397-08002B2CF9AE}" pid="131" name="x1ye=78">
    <vt:lpwstr>4xnpVam+lrLXVFIBSRzViDlY4bkULCyiy+pm98r74W7H0a8u8SSJKZcB8P6j2v/jjLT6V44S0Htf5Y8g/bQupov6aapX5dtkyfNT8yHg3cnsht0Xp9aD9bTH9X05dguKMQg98cdj+Gl51K5rfyxzpSpn+6kw65pdk2nIR/EK8JOweE1uWuGfxLCvpFFw1YWU0d9t0widcDzljVZdK5KIfIhOm9uYLqJCmigxTSSzOocCPzLI9lV4JKuMttsxg99</vt:lpwstr>
  </property>
  <property fmtid="{D5CDD505-2E9C-101B-9397-08002B2CF9AE}" pid="132" name="x1ye=79">
    <vt:lpwstr>ro8Kb/t55PX6HCvA/E8Damffi55Hl/Z6HqlI3FCfk7cFkUqgnk4f0aOApskgSYX77OvrijtsklxDqo12SUk109ubXG1EvDb/KZEd1FnAAyR+plfPTIxYgTXIrwmRooncgSMCok7gDS1kO3R6smmPVs8c3iKBm00qrO+xU3TfuartRlZ3/0ufT5RwxX1pCkzFO6tXKNdGVHfTmLiQD5g7ovWdc/DymEIw3MyAjqH2OZSGuO3sXTgrgI5mUnjDpt8</vt:lpwstr>
  </property>
  <property fmtid="{D5CDD505-2E9C-101B-9397-08002B2CF9AE}" pid="133" name="x1ye=8">
    <vt:lpwstr>oUXTiWev2rnnxv18SogqrXJC5dqY0S/87j6T5IUtUxEQMFGjyS9mAcSZA5JZN0+zFkNTL+Eon1w95Wk9dif86cm/5ijgG5ySFkUHVueo9UtW+OT2rFC7IEPddTeZHEt7Cp8s8da1q5Mj7uhhOhx0H6LIMnQN12swkscjPXtu6PBrHzM+g6O4PKH6zRAKwUKufKQr5pFqOi/Qy2yLvsRYa25yZGzFjCEPcWwH7Epa4ULpQ6wz4fNRrn9YzaxL+u9</vt:lpwstr>
  </property>
  <property fmtid="{D5CDD505-2E9C-101B-9397-08002B2CF9AE}" pid="134" name="x1ye=80">
    <vt:lpwstr>zKKObNnFhui2NK8l8MEUfUfby/maBKiB4O6E5LvUg/dpf86cH8UrIi2XF72DU7wdECHtqA+73Mi0bJEeE481szbNyN39qC4TnnaNC7MW0+/6Ci/SBuTVJwd6wiB8w+6u2QElsJOM6SGx2qIPjtOEW79kpV9XgV251dWC+m2KAzRm5oJj96YtVC+TCuqJ3zvOpoJfhQ9IrdggLBrcYKrcalPy+1Yz/H+A3ncLOtfDX5owujVO5JLceWD+gvhiz3F</vt:lpwstr>
  </property>
  <property fmtid="{D5CDD505-2E9C-101B-9397-08002B2CF9AE}" pid="135" name="x1ye=81">
    <vt:lpwstr>/1c/iEtx2H+785PP/GZIKRQFe+/WO7J0ub1s8ujGThsoi2QrHNnj9mJ3tOeHjZq/zb/Qp+yjZvlhKZnGPgwPRyikeVomJDoVbjJ/zfattpMDOhCBxiH7qo+6okLYb+yJaORjr6bulv3mPlE9GdZ2GJVzg3u3zPWccCT7nC6My4WdU8EapTDxKK35B7sUxqUzyEz5+YNjZVfdSF9p6/rCdgeySvZ8nQqJZTqRk3Na9CrM/y8tT9zofePEsQFcTh9</vt:lpwstr>
  </property>
  <property fmtid="{D5CDD505-2E9C-101B-9397-08002B2CF9AE}" pid="136" name="x1ye=82">
    <vt:lpwstr>ewpzC78anidJ2D7JWLkyNibDk3n96rgc7iX9OeCgPnXPzboyOaIAtaeNeOxUtgHQL9LN5dySrSBtuB4Sxx116W4uZsezhYT8S4BaSZ1I9kJ4jIexYVhpTqv0GXq8ZRByWbm/okuZiERIpNYyPGmMXk8Eg1zZAnJxoW9LVvGn4SxE3D9nVNPfIrgWnvUzqKHqDCTzHYNN9FWrgyC2A7jbxLN+eZmm8VTTtv1+jjU3D2IxnWp/S0O9g6lED3IDxtp</vt:lpwstr>
  </property>
  <property fmtid="{D5CDD505-2E9C-101B-9397-08002B2CF9AE}" pid="137" name="x1ye=83">
    <vt:lpwstr>wvJDdrgFwnAQPyy0rdjRsCzgxzcJmMffmTbNGX8QV+ulHXihwR2m+QbVXxmWa7SH+HjdHP1W4tUpNT0zwVrsFsj7bhy7ncjj3jaBgt3feKItN3bD58z18s4ZHZG9bD16qdqhUa1tFTc3QsSB4soKIkobP2b7nsLRphZrjJKowuCICj2fAmb+SLlsPN8FDCUGUtZp3/AEPaf9vtr2GIRYa/l1PAYIjOFcDJSQ7BG8bn9Gi0eG7wM0d0nAiWnzT/i</vt:lpwstr>
  </property>
  <property fmtid="{D5CDD505-2E9C-101B-9397-08002B2CF9AE}" pid="138" name="x1ye=84">
    <vt:lpwstr>eF6uFNV73ePfOkCB4gcGJkdLTwAoRQsoP9v/5EN3ztm6LA1Y7yahJ3aO0emJ0BeinOINOsVbOWSRBPTxO35qm95j+Kpm3Xw/QUEj70uhyCyPw9RJOJszJX3WxY6mhQLOrw6ZUJCjpdUZz1Icuktl7FTen8ygFqLDxxwBRy+m6LkirYzcbeDnms6oRzfA4JjWdopQzkQgbpSuRdNYxwWMggNmgWPgbBKv3b7T3Te8sDTcqufjLS40cBrBrGTsqvs</vt:lpwstr>
  </property>
  <property fmtid="{D5CDD505-2E9C-101B-9397-08002B2CF9AE}" pid="139" name="x1ye=85">
    <vt:lpwstr>cpvLpvw7/7gT+SGkf53Dp1nRKfxAjEo3SERn3S6FjyuCMwE5RIZS3y6+lIm0+vj6KF4uDJEokbiiHYPFAPO4P833Yq3/ztLZi1GyWAxN3Q7n24N34VEmZHqFYR5Ibg2/IOd6mdSEI4ZM0smfhsMLupcwW3pqGQAJEVL4zevTx5y9UKmpyOS4JoxwR42OPteM/lDcWdoRkvRL9DxMTIyoX/adxOhjdpGSRPMn7ueZg1IzSWmoBWUWc1FLMfLDb4M</vt:lpwstr>
  </property>
  <property fmtid="{D5CDD505-2E9C-101B-9397-08002B2CF9AE}" pid="140" name="x1ye=86">
    <vt:lpwstr>JRwx7HLn/diQDVSNhiZ9MCkHbqBdcme2G360ricpA6H9qCHpw6xiYL6IbqJzma16pMMm0jIuRz2Qxj28kCAtWIPBJqsgoLf0BFGKUwT+eAFelx5iOTurymbY6t/5RqBWA3Ictw9TEQ/WsZrLzigDf1how9VyXsuBsHSWWb/nOc1aKzs2fYSsDEZZsEZMXtRZKnYgtRaZ4bNeYLUQsWxBoffTO/1KvSN4j7iT6tZ6HMr+WPaQTn1FOQjsc2hEd78</vt:lpwstr>
  </property>
  <property fmtid="{D5CDD505-2E9C-101B-9397-08002B2CF9AE}" pid="141" name="x1ye=87">
    <vt:lpwstr>QAFin2OlRDx0CKeewk/X/h8vZh/N4WSQ+FGuWqwDBe8LJP70VsE1Ts6UsVSf7OiA4PtQu0VAKFLu88lbHxM9FQyG/Y7/WTIMXWv7YO+9a68rqtu98osnaLV7eFb1D7Scobw0RRUZTeSkPJrrXlqbwYg9RDvvv3eDjO48a13Lp50eqyh+G4Iw7YfSFbumchZzRWFJbdJQlCjtKv5JmPqZBZc5iiA7dWomTvM4Pv5ve0emltvC3oSqW8oWn4B6yS5</vt:lpwstr>
  </property>
  <property fmtid="{D5CDD505-2E9C-101B-9397-08002B2CF9AE}" pid="142" name="x1ye=88">
    <vt:lpwstr>l4ILBaScjJ53WIiTRwicTKKxiE6Z+0ycwdOMfyVTxWYUViWQ+TbCmxv392Sf2eiv9ADawtIfU7gPn1Aplc9/mxxu1f4cUfoRRbkJjj72BK0Q0PbdL9NKBvK9KlMIwYZopYQlYaHANrUt1C8OfG68cQ0D00YgOqLsgkqL/vHYskT8KgbhdP1m7SLYCUx2rxqSHxvXyGYFXBEN6IeDgYs/W8qTcsKe6fJRFTcPzchTh+HX1KXVm51TzpNGKu++xjW</vt:lpwstr>
  </property>
  <property fmtid="{D5CDD505-2E9C-101B-9397-08002B2CF9AE}" pid="143" name="x1ye=89">
    <vt:lpwstr>5CaiXIyfoHW/eYnmMkPBw+Hn72xjJHInYcrXoJ30lWD/97ZVRDPfGIHgL0FpVnIuB59O6go4qsZUiHzHKBpmbWGc22q5ZZB7SMEYNY80pYy8hkUutJQCm3NPRDRz9QXmzbz4ogXo4/9qcD3l/v7FEgkW3fQcFIe6qIYM7AGhtw++Jia5RuvnSqTk+W9g0wrmChl/4nT9E6O8On5kXsmO1EV4abQtu23dTO4jymniM4buZbGgUBzZ2FJX+xwsH7e</vt:lpwstr>
  </property>
  <property fmtid="{D5CDD505-2E9C-101B-9397-08002B2CF9AE}" pid="144" name="x1ye=9">
    <vt:lpwstr>uuZ9K8pf/S8BjDaYOiz4SfEv8+amjQPvA+5HWF/tDaoimpaj6zETfXl/Z4nwEiQfMDC7DRh2x2rIlY+mrICWfoUB9OMuJBHE2dQgzmNyDtNM1iJSuotn0VMF7190AETetmFQoHhZdFBcvxbVfxDrr32TpbbWVPYHwIcR/deNWWLJIaJ9rT1Q72x8epPHM4xnjlOYvdAIDxE8Sn29adyp+DpjJo2kZEsWDHdDsJy0/W1oM9VLqibQonRLkomZ6bD</vt:lpwstr>
  </property>
  <property fmtid="{D5CDD505-2E9C-101B-9397-08002B2CF9AE}" pid="145" name="x1ye=90">
    <vt:lpwstr>aVxDEbTp6v9kcCjy47fRr2zdu/rzNgNEygUNNn+P6x9Z9RHaKeDcwI0vFwBJxHljEsl7JfxPabUOMHuDAV1/nKnD6igRE4evA6LcLp/m1ZxS3HeIilPPw8baKHW+3ypC8otvjrlQH9bfX3/K1pwn4TZ6+e44YFNv0Axn1c9O6r6/ga8SfbFOHDdHo86u+l7oKr3Ov1fcmHnoR8emA1rhcG2O3FGEoOiePxYSAEHb8cnM0KbNrMfDN3XbMDnfmo1</vt:lpwstr>
  </property>
  <property fmtid="{D5CDD505-2E9C-101B-9397-08002B2CF9AE}" pid="146" name="x1ye=91">
    <vt:lpwstr>660HtgBjE/y2yvmnA7QKqvay7a9ihRfmY6S1aN3sqCg/n7hQBkKvB0HtmzaUXhp1TUWw1X/r1FfdqFcZOF5XsswPCOp0gBCQEAkO2WG1nYebl/vECM5NGBlmTYBNuszdvL3ND8Jk11Al9SbqmwS1NBYh4AzInG/8eIPYaKywbTZjMXjk2G+ZlEbtfRYV+gF+r50vxj+eFl066p99ASggGoYJHlcqgXZJrRcKZmNnrbZTL6Ipe/8+7WVr+2yfKF7</vt:lpwstr>
  </property>
  <property fmtid="{D5CDD505-2E9C-101B-9397-08002B2CF9AE}" pid="147" name="x1ye=92">
    <vt:lpwstr>thEIuAroUlC75cywUBLOhY+Y0YQaisMyCrKI0AcD/33nHRxPTy5HINx+FIaQ1QiYejDjlM0QyjGKTy1n1LvHAG9ldD3tH0dRAuSmrEJ6NtQjWRc5CNEAF9PRUlA4OH3UhBP6Jtr6jsLasZbH7bY35Luv+fuNHQR+xQEg6Ur/BWoIB0h8SvvlNCaSTawkjOeCmJngrGjI0xzpMgZZgrsiZOupk6e2nBi9wwgl71cTPxhoU9JncOHLFisOpLSZOsr</vt:lpwstr>
  </property>
  <property fmtid="{D5CDD505-2E9C-101B-9397-08002B2CF9AE}" pid="148" name="x1ye=93">
    <vt:lpwstr>WjYJ0fDCslxlz+kbY9AVwimq/cyWJ2kk/pLR0Glsk5WI9d8CZuXOvh6OuBW849LbrZI0Wj7B+dBi/V7n+AZKf5/0CvuY+rrCAYyJC8DgbAjf1+yYDrWk4kNehwCo4rKHNUbwI1RQQNcpFfKzQDEFnoGl5XbVeJfbfc9Q/qwkkX2FrCUqxW/mW12DgBKg7bLCbnqcLyNU4fHIr0lVRAR7+Ai+03UhSXuq26FxbxXobjKNTboI+X7/2ojNN/L0ELj</vt:lpwstr>
  </property>
  <property fmtid="{D5CDD505-2E9C-101B-9397-08002B2CF9AE}" pid="149" name="x1ye=94">
    <vt:lpwstr>nWI2vSD4Q/l3wHHf80snH9JOnkrd25zI71Pm2fjfX9fGiMFHdCmKodVcz35dJRU9FPGsrkgQb0KRCRR7v3m7owA0csYyAL+xMUNFotL7HPXo0OArELugJ/ie+XuS5+qJ8FXooQ+LFXVJ0t/eTYm8KtuESkEe1so5lExhgHky9x6ecYlxNPnXKrlhFnsvGSiNm7ikgXpzcirk6PktCZrNikk+9rCfwKJROP5iVGT3d2/TmFniYYTYlBwvuyZXyXX</vt:lpwstr>
  </property>
  <property fmtid="{D5CDD505-2E9C-101B-9397-08002B2CF9AE}" pid="150" name="x1ye=95">
    <vt:lpwstr>+njU7RXO0ialLsm13C6TRcjDJIuE6B4oKakW7ochCsbHw/2lE1HRtWDRl90q3QE/DMQz4xqPkIp32CdFffGAVSRL7mag+hhP1/tK2gNisSMx0UgTbMZAJaE8mzRs7OPAWMbAXYGOtkxxNMCCsDyAzzN/TPvHf9EXUEOPiccczWRQ0WZFsxi1/UET568o1e2xnW0MThCxVQhojAJ2h0y1ugAEHj0DSY10hZqUdqKPfO7XfOm5MpYSO9YKP2G7v0s</vt:lpwstr>
  </property>
  <property fmtid="{D5CDD505-2E9C-101B-9397-08002B2CF9AE}" pid="151" name="x1ye=96">
    <vt:lpwstr>j7QM8TDlfv0xGCpVJMHxA5HfsSg3rL/tbyqmyYz9WAEaP3lFQtNUaS78NP4KdoDZ9PnPlH1WkuEmgQ7zzYYHTF3H8oHDWxPZt/Zl7zhkuqxNqDYUmxg20eXaoM9VcR23JWzNLvGAqkXnpfR7n0TsgxcrzLY3OPUYn/pjn5rph/myYfSm6nBOvqL5taYDZjoLtDw02J7+QjR7KU0Qs50YRRDmjC7s0jd//YhcLUwiDllMP1/sFqHa7A4C2LZuZrw</vt:lpwstr>
  </property>
  <property fmtid="{D5CDD505-2E9C-101B-9397-08002B2CF9AE}" pid="152" name="x1ye=97">
    <vt:lpwstr>29wI7nHIdq+EVabkSeZhI79SrdrysCxOmMoUOjCeO3N5hPu4M29k79F4NqXMoxbOh6O54EqZYJnjMhpUTRiXBUe3ZoZroxm4lye0O60zxqILFc51EoQq4du3xgAudwYRo4TfVO9OuR20/Zoin8POIvezVva82uUqdixXrw010FC32HWQbYJ/vGcQDaNDbwINnEr6bP5/Jv+OO8JUO2OcRfLLY+QUIL/MR4O3qgzi8Qa0q5SirJyM0jzAsaTszeI</vt:lpwstr>
  </property>
  <property fmtid="{D5CDD505-2E9C-101B-9397-08002B2CF9AE}" pid="153" name="x1ye=98">
    <vt:lpwstr>cyrnGML2YN/3qW1zFLQ/wW0JW/36c9vR8uCHMF8aP3YGcy69mziV9kD1APD8z+yJGnvDmfwqkPjtyDk1ea8Oq1+LldFASVHH4GbRHl3oVFCAb2cKLllE2EJx+lmGc69qhnAsGGdSfivVNxu1K8xhOanXzponhWNFrEqQWtSdMWA7+xS3OBVsZ/KhT+Dr7K0Z2n2ao7nPm+KKaCm2L0y2kGggQiC3cMcX/3jA0bXWXpmwbPwAFJAHi4tqn/rSDhi</vt:lpwstr>
  </property>
  <property fmtid="{D5CDD505-2E9C-101B-9397-08002B2CF9AE}" pid="154" name="x1ye=99">
    <vt:lpwstr>JbwbFrE2nVkDWeL1DUgQUisMdjgA/HbaDvzS3662yYWBo3LZToSwRr5RH1Oxzn63ZFALOy61ginc2xeDmNRIvpt7pfXQc7Vq3fYwtwlQ4DFnzROzsEnacMzl1M3m0A2hJ9M5z9aLQ2o/p1P4G4j1OVAEIDE6LO3Rsl9l0xKyHcyUeHXsAJRlAAoK+eNgJ/W+7xGrPFi4dKPgQRhD5+YOC3Cl/M6g02SKEp/HNvT6m35Q+IqOVuX08g5Vq6fSND9</vt:lpwstr>
  </property>
</Properties>
</file>